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824" w:rsidRPr="00EA0824" w:rsidRDefault="00EA0824" w:rsidP="00EA0824">
      <w:pPr>
        <w:shd w:val="clear" w:color="auto" w:fill="FFFFFF"/>
        <w:spacing w:after="120"/>
        <w:outlineLvl w:val="1"/>
        <w:rPr>
          <w:rFonts w:ascii="Helvetica" w:eastAsia="Times New Roman" w:hAnsi="Helvetica" w:cs="Helvetica"/>
          <w:color w:val="262626"/>
          <w:sz w:val="36"/>
          <w:szCs w:val="36"/>
        </w:rPr>
      </w:pPr>
      <w:r w:rsidRPr="00EA0824">
        <w:rPr>
          <w:rFonts w:ascii="Helvetica" w:eastAsia="Times New Roman" w:hAnsi="Helvetica" w:cs="Helvetica"/>
          <w:color w:val="262626"/>
          <w:sz w:val="36"/>
          <w:szCs w:val="36"/>
        </w:rPr>
        <w:t>Khi tôi chia sẻ ảnh trên Instagram, độ phân giải của hình ảnh là bao nhiêu?</w:t>
      </w:r>
    </w:p>
    <w:p w:rsidR="00EA0824" w:rsidRPr="00EA0824" w:rsidRDefault="00EA0824" w:rsidP="00EA0824">
      <w:pPr>
        <w:shd w:val="clear" w:color="auto" w:fill="FFFFFF"/>
        <w:spacing w:after="240"/>
        <w:rPr>
          <w:rFonts w:ascii="Helvetica" w:eastAsia="Times New Roman" w:hAnsi="Helvetica" w:cs="Helvetica"/>
          <w:color w:val="262626"/>
          <w:sz w:val="20"/>
          <w:szCs w:val="20"/>
        </w:rPr>
      </w:pPr>
      <w:r w:rsidRPr="00EA0824">
        <w:rPr>
          <w:rFonts w:ascii="Helvetica" w:eastAsia="Times New Roman" w:hAnsi="Helvetica" w:cs="Helvetica"/>
          <w:color w:val="262626"/>
          <w:sz w:val="20"/>
          <w:szCs w:val="20"/>
        </w:rPr>
        <w:t>Khi bạn chia sẻ ảnh trên Instagram, bất kể bạn có đang sử dụng Instagram dành cho iOS hoặc Android hay không, chúng tôi đảm bảo tải ảnh lên với độ phân giải ở chất lượng tốt nhất có thể (chiều rộng tối đa 1080 pixel).</w:t>
      </w:r>
    </w:p>
    <w:p w:rsidR="00EA0824" w:rsidRPr="00EA0824" w:rsidRDefault="00EA0824" w:rsidP="00EA0824">
      <w:pPr>
        <w:shd w:val="clear" w:color="auto" w:fill="FFFFFF"/>
        <w:spacing w:after="240"/>
        <w:rPr>
          <w:rFonts w:ascii="Helvetica" w:eastAsia="Times New Roman" w:hAnsi="Helvetica" w:cs="Helvetica"/>
          <w:color w:val="262626"/>
          <w:sz w:val="20"/>
          <w:szCs w:val="20"/>
        </w:rPr>
      </w:pPr>
      <w:r w:rsidRPr="00EA0824">
        <w:rPr>
          <w:rFonts w:ascii="Helvetica" w:eastAsia="Times New Roman" w:hAnsi="Helvetica" w:cs="Helvetica"/>
          <w:color w:val="262626"/>
          <w:sz w:val="20"/>
          <w:szCs w:val="20"/>
        </w:rPr>
        <w:t>Khi bạn chia sẻ ảnh có chiều rộng từ 320 đến 1080 pixel, chúng tôi sẽ giữ ảnh đó ở độ phân giải gốc miễn là tỷ lệ khung hình của ảnh từ 1.91:1 đến 4:5 (chiều cao từ 566 đến 1350 pixel với chiều rộng 1080 pixel). Nếu tỷ lệ khung hình của ảnh không được hỗ trợ, ảnh sẽ được cắt để vừa với tỷ lệ được hỗ trợ. Nếu bạn chia sẻ ảnh có độ phân giải thấp hơn, chúng tôi sẽ tăng độ phân giải lên với chiều rộng là 320 pixel. Nếu bạn chia sẻ ảnh có độ phân giải cao hơn, chúng tôi sẽ giảm độ phân giải xuống với chiều rộng là 1080 pixel.</w:t>
      </w:r>
    </w:p>
    <w:p w:rsidR="00EA0824" w:rsidRPr="00EA0824" w:rsidRDefault="00EA0824" w:rsidP="00EA0824">
      <w:pPr>
        <w:shd w:val="clear" w:color="auto" w:fill="FFFFFF"/>
        <w:spacing w:after="240"/>
        <w:rPr>
          <w:rFonts w:ascii="Helvetica" w:eastAsia="Times New Roman" w:hAnsi="Helvetica" w:cs="Helvetica"/>
          <w:color w:val="262626"/>
          <w:sz w:val="20"/>
          <w:szCs w:val="20"/>
        </w:rPr>
      </w:pPr>
      <w:r w:rsidRPr="00EA0824">
        <w:rPr>
          <w:rFonts w:ascii="Helvetica" w:eastAsia="Times New Roman" w:hAnsi="Helvetica" w:cs="Helvetica"/>
          <w:color w:val="262626"/>
          <w:sz w:val="20"/>
          <w:szCs w:val="20"/>
        </w:rPr>
        <w:t>Nếu bạn muốn đảm bảo ảnh của mình được chia sẻ với chiều rộng là 1080 pixel:</w:t>
      </w:r>
    </w:p>
    <w:p w:rsidR="00EA0824" w:rsidRPr="00EA0824" w:rsidRDefault="00EA0824" w:rsidP="00EA0824">
      <w:pPr>
        <w:numPr>
          <w:ilvl w:val="0"/>
          <w:numId w:val="24"/>
        </w:numPr>
        <w:shd w:val="clear" w:color="auto" w:fill="FFFFFF"/>
        <w:spacing w:before="100" w:beforeAutospacing="1" w:after="100" w:afterAutospacing="1"/>
        <w:ind w:left="576" w:right="576"/>
        <w:rPr>
          <w:rFonts w:ascii="Helvetica" w:eastAsia="Times New Roman" w:hAnsi="Helvetica" w:cs="Helvetica"/>
          <w:color w:val="333333"/>
          <w:sz w:val="20"/>
          <w:szCs w:val="20"/>
        </w:rPr>
      </w:pPr>
      <w:r w:rsidRPr="00EA0824">
        <w:rPr>
          <w:rFonts w:ascii="Helvetica" w:eastAsia="Times New Roman" w:hAnsi="Helvetica" w:cs="Helvetica"/>
          <w:color w:val="333333"/>
          <w:sz w:val="20"/>
          <w:szCs w:val="20"/>
        </w:rPr>
        <w:t>Tải xuống phiên bản mới nhất của ứng dụng Instagram.</w:t>
      </w:r>
    </w:p>
    <w:p w:rsidR="00EA0824" w:rsidRPr="00EA0824" w:rsidRDefault="00EA0824" w:rsidP="00EA0824">
      <w:pPr>
        <w:numPr>
          <w:ilvl w:val="0"/>
          <w:numId w:val="24"/>
        </w:numPr>
        <w:shd w:val="clear" w:color="auto" w:fill="FFFFFF"/>
        <w:spacing w:before="100" w:beforeAutospacing="1" w:after="100" w:afterAutospacing="1"/>
        <w:ind w:left="576" w:right="576"/>
        <w:rPr>
          <w:rFonts w:ascii="Helvetica" w:eastAsia="Times New Roman" w:hAnsi="Helvetica" w:cs="Helvetica"/>
          <w:color w:val="333333"/>
          <w:sz w:val="20"/>
          <w:szCs w:val="20"/>
        </w:rPr>
      </w:pPr>
      <w:r w:rsidRPr="00EA0824">
        <w:rPr>
          <w:rFonts w:ascii="Helvetica" w:eastAsia="Times New Roman" w:hAnsi="Helvetica" w:cs="Helvetica"/>
          <w:color w:val="333333"/>
          <w:sz w:val="20"/>
          <w:szCs w:val="20"/>
        </w:rPr>
        <w:t>Tải lên ảnh có chiều rộng tối thiểu là 1080 pixel với tỷ lệ khung hình từ 1.91:1 đến 4:5.</w:t>
      </w:r>
    </w:p>
    <w:p w:rsidR="00EA0824" w:rsidRDefault="00EA0824" w:rsidP="00EA0824">
      <w:pPr>
        <w:numPr>
          <w:ilvl w:val="0"/>
          <w:numId w:val="24"/>
        </w:numPr>
        <w:shd w:val="clear" w:color="auto" w:fill="FFFFFF"/>
        <w:spacing w:before="100" w:beforeAutospacing="1" w:after="100" w:afterAutospacing="1"/>
        <w:ind w:left="576" w:right="576"/>
        <w:rPr>
          <w:rFonts w:ascii="Helvetica" w:eastAsia="Times New Roman" w:hAnsi="Helvetica" w:cs="Helvetica"/>
          <w:color w:val="333333"/>
          <w:sz w:val="20"/>
          <w:szCs w:val="20"/>
        </w:rPr>
      </w:pPr>
      <w:r w:rsidRPr="00EA0824">
        <w:rPr>
          <w:rFonts w:ascii="Helvetica" w:eastAsia="Times New Roman" w:hAnsi="Helvetica" w:cs="Helvetica"/>
          <w:color w:val="333333"/>
          <w:sz w:val="20"/>
          <w:szCs w:val="20"/>
        </w:rPr>
        <w:t>Đảm bảo rằng bạn đang sử dụng điện thoại có máy ảnh chất lượng cao vì các loại điện thoại khác nhau sẽ có máy ảnh với chất lượng khác nhau.</w:t>
      </w:r>
    </w:p>
    <w:p w:rsidR="00A9204E" w:rsidRDefault="006D27B5" w:rsidP="006D27B5">
      <w:pPr>
        <w:shd w:val="clear" w:color="auto" w:fill="FFFFFF"/>
        <w:spacing w:before="100" w:beforeAutospacing="1" w:after="100" w:afterAutospacing="1"/>
        <w:ind w:right="576"/>
      </w:pPr>
      <w:hyperlink r:id="rId8" w:history="1">
        <w:r w:rsidR="00EA0824" w:rsidRPr="00EA0824">
          <w:rPr>
            <w:color w:val="0000FF"/>
            <w:u w:val="single"/>
          </w:rPr>
          <w:t>https://help.instagram.com/1631821640426723</w:t>
        </w:r>
      </w:hyperlink>
      <w:bookmarkStart w:id="0" w:name="_GoBack"/>
      <w:bookmarkEnd w:id="0"/>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837D7E"/>
    <w:multiLevelType w:val="multilevel"/>
    <w:tmpl w:val="2F2C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824"/>
    <w:rsid w:val="00017F19"/>
    <w:rsid w:val="00645252"/>
    <w:rsid w:val="006D27B5"/>
    <w:rsid w:val="006D3D74"/>
    <w:rsid w:val="0083569A"/>
    <w:rsid w:val="00A9204E"/>
    <w:rsid w:val="00C27262"/>
    <w:rsid w:val="00EA0824"/>
    <w:rsid w:val="00F7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E15A"/>
  <w15:chartTrackingRefBased/>
  <w15:docId w15:val="{7B91F877-13F4-4AD0-B49B-F80A05A1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3p8">
    <w:name w:val="_3p8"/>
    <w:basedOn w:val="Normal"/>
    <w:rsid w:val="00EA082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918086">
      <w:bodyDiv w:val="1"/>
      <w:marLeft w:val="0"/>
      <w:marRight w:val="0"/>
      <w:marTop w:val="0"/>
      <w:marBottom w:val="0"/>
      <w:divBdr>
        <w:top w:val="none" w:sz="0" w:space="0" w:color="auto"/>
        <w:left w:val="none" w:sz="0" w:space="0" w:color="auto"/>
        <w:bottom w:val="none" w:sz="0" w:space="0" w:color="auto"/>
        <w:right w:val="none" w:sz="0" w:space="0" w:color="auto"/>
      </w:divBdr>
      <w:divsChild>
        <w:div w:id="1575361627">
          <w:marLeft w:val="0"/>
          <w:marRight w:val="0"/>
          <w:marTop w:val="0"/>
          <w:marBottom w:val="120"/>
          <w:divBdr>
            <w:top w:val="none" w:sz="0" w:space="0" w:color="auto"/>
            <w:left w:val="none" w:sz="0" w:space="0" w:color="auto"/>
            <w:bottom w:val="none" w:sz="0" w:space="0" w:color="auto"/>
            <w:right w:val="none" w:sz="0" w:space="0" w:color="auto"/>
          </w:divBdr>
          <w:divsChild>
            <w:div w:id="1935087923">
              <w:marLeft w:val="0"/>
              <w:marRight w:val="0"/>
              <w:marTop w:val="0"/>
              <w:marBottom w:val="0"/>
              <w:divBdr>
                <w:top w:val="none" w:sz="0" w:space="0" w:color="auto"/>
                <w:left w:val="none" w:sz="0" w:space="0" w:color="auto"/>
                <w:bottom w:val="none" w:sz="0" w:space="0" w:color="auto"/>
                <w:right w:val="none" w:sz="0" w:space="0" w:color="auto"/>
              </w:divBdr>
            </w:div>
            <w:div w:id="1413890750">
              <w:marLeft w:val="0"/>
              <w:marRight w:val="0"/>
              <w:marTop w:val="0"/>
              <w:marBottom w:val="0"/>
              <w:divBdr>
                <w:top w:val="none" w:sz="0" w:space="0" w:color="auto"/>
                <w:left w:val="none" w:sz="0" w:space="0" w:color="auto"/>
                <w:bottom w:val="none" w:sz="0" w:space="0" w:color="auto"/>
                <w:right w:val="none" w:sz="0" w:space="0" w:color="auto"/>
              </w:divBdr>
            </w:div>
            <w:div w:id="875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instagram.com/1631821640426723"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302</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2019-11-18T06:40:00Z</dcterms:created>
  <dcterms:modified xsi:type="dcterms:W3CDTF">2019-11-28T09:06:00Z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