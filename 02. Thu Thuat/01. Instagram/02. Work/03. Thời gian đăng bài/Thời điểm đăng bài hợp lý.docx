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727857" w:rsidP="005C524A">
      <w:pPr>
        <w:jc w:val="both"/>
        <w:rPr>
          <w:b/>
          <w:sz w:val="36"/>
          <w:szCs w:val="36"/>
        </w:rPr>
      </w:pPr>
      <w:proofErr w:type="spellStart"/>
      <w:r w:rsidRPr="00727857">
        <w:rPr>
          <w:b/>
          <w:sz w:val="36"/>
          <w:szCs w:val="36"/>
        </w:rPr>
        <w:t>Thời</w:t>
      </w:r>
      <w:proofErr w:type="spellEnd"/>
      <w:r w:rsidRPr="00727857">
        <w:rPr>
          <w:b/>
          <w:sz w:val="36"/>
          <w:szCs w:val="36"/>
        </w:rPr>
        <w:t xml:space="preserve"> </w:t>
      </w:r>
      <w:proofErr w:type="spellStart"/>
      <w:r w:rsidRPr="00727857">
        <w:rPr>
          <w:b/>
          <w:sz w:val="36"/>
          <w:szCs w:val="36"/>
        </w:rPr>
        <w:t>điểm</w:t>
      </w:r>
      <w:proofErr w:type="spellEnd"/>
      <w:r w:rsidRPr="00727857">
        <w:rPr>
          <w:b/>
          <w:sz w:val="36"/>
          <w:szCs w:val="36"/>
        </w:rPr>
        <w:t xml:space="preserve"> </w:t>
      </w:r>
      <w:proofErr w:type="spellStart"/>
      <w:r w:rsidRPr="00727857">
        <w:rPr>
          <w:b/>
          <w:sz w:val="36"/>
          <w:szCs w:val="36"/>
        </w:rPr>
        <w:t>đăng</w:t>
      </w:r>
      <w:proofErr w:type="spellEnd"/>
      <w:r w:rsidRPr="00727857">
        <w:rPr>
          <w:b/>
          <w:sz w:val="36"/>
          <w:szCs w:val="36"/>
        </w:rPr>
        <w:t xml:space="preserve"> </w:t>
      </w:r>
      <w:proofErr w:type="spellStart"/>
      <w:r w:rsidRPr="00727857">
        <w:rPr>
          <w:b/>
          <w:sz w:val="36"/>
          <w:szCs w:val="36"/>
        </w:rPr>
        <w:t>bài</w:t>
      </w:r>
      <w:proofErr w:type="spellEnd"/>
      <w:r w:rsidRPr="00727857">
        <w:rPr>
          <w:b/>
          <w:sz w:val="36"/>
          <w:szCs w:val="36"/>
        </w:rPr>
        <w:t xml:space="preserve"> </w:t>
      </w:r>
      <w:proofErr w:type="spellStart"/>
      <w:r w:rsidRPr="00727857">
        <w:rPr>
          <w:b/>
          <w:sz w:val="36"/>
          <w:szCs w:val="36"/>
        </w:rPr>
        <w:t>hợp</w:t>
      </w:r>
      <w:proofErr w:type="spellEnd"/>
      <w:r w:rsidRPr="00727857">
        <w:rPr>
          <w:b/>
          <w:sz w:val="36"/>
          <w:szCs w:val="36"/>
        </w:rPr>
        <w:t xml:space="preserve"> </w:t>
      </w:r>
      <w:proofErr w:type="spellStart"/>
      <w:r w:rsidRPr="00727857">
        <w:rPr>
          <w:b/>
          <w:sz w:val="36"/>
          <w:szCs w:val="36"/>
        </w:rPr>
        <w:t>lý</w:t>
      </w:r>
      <w:proofErr w:type="spellEnd"/>
    </w:p>
    <w:p w:rsidR="00727857" w:rsidRDefault="00727857" w:rsidP="005C524A">
      <w:pPr>
        <w:jc w:val="both"/>
        <w:rPr>
          <w:b/>
          <w:sz w:val="36"/>
          <w:szCs w:val="36"/>
        </w:rPr>
      </w:pPr>
    </w:p>
    <w:p w:rsidR="00983AB8" w:rsidRPr="00983AB8" w:rsidRDefault="00983AB8" w:rsidP="005C524A">
      <w:pPr>
        <w:pStyle w:val="ListParagraph"/>
        <w:numPr>
          <w:ilvl w:val="0"/>
          <w:numId w:val="24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Tầm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trọng</w:t>
      </w:r>
      <w:proofErr w:type="spellEnd"/>
      <w:r>
        <w:rPr>
          <w:b/>
          <w:sz w:val="28"/>
          <w:szCs w:val="28"/>
        </w:rPr>
        <w:t>:</w:t>
      </w:r>
    </w:p>
    <w:p w:rsidR="00727857" w:rsidRDefault="00727857" w:rsidP="005C524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>.</w:t>
      </w:r>
    </w:p>
    <w:p w:rsidR="0071268F" w:rsidRDefault="0071268F" w:rsidP="005C524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 w:rsidRPr="0071268F">
        <w:rPr>
          <w:b/>
          <w:sz w:val="28"/>
          <w:szCs w:val="28"/>
        </w:rPr>
        <w:t>Thuật</w:t>
      </w:r>
      <w:proofErr w:type="spellEnd"/>
      <w:r w:rsidRPr="0071268F">
        <w:rPr>
          <w:b/>
          <w:sz w:val="28"/>
          <w:szCs w:val="28"/>
        </w:rPr>
        <w:t xml:space="preserve"> </w:t>
      </w:r>
      <w:proofErr w:type="spellStart"/>
      <w:r w:rsidRPr="0071268F">
        <w:rPr>
          <w:b/>
          <w:sz w:val="28"/>
          <w:szCs w:val="28"/>
        </w:rPr>
        <w:t>toán</w:t>
      </w:r>
      <w:proofErr w:type="spellEnd"/>
      <w:r w:rsidRPr="0071268F">
        <w:rPr>
          <w:b/>
          <w:sz w:val="28"/>
          <w:szCs w:val="28"/>
        </w:rPr>
        <w:t xml:space="preserve"> Instagram </w:t>
      </w:r>
      <w:proofErr w:type="spellStart"/>
      <w:r>
        <w:rPr>
          <w:sz w:val="28"/>
          <w:szCs w:val="28"/>
        </w:rPr>
        <w:t>nhắm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1268F">
        <w:rPr>
          <w:b/>
          <w:sz w:val="28"/>
          <w:szCs w:val="28"/>
        </w:rPr>
        <w:t>thời</w:t>
      </w:r>
      <w:proofErr w:type="spellEnd"/>
      <w:r w:rsidRPr="0071268F">
        <w:rPr>
          <w:b/>
          <w:sz w:val="28"/>
          <w:szCs w:val="28"/>
        </w:rPr>
        <w:t xml:space="preserve"> </w:t>
      </w:r>
      <w:proofErr w:type="spellStart"/>
      <w:r w:rsidRPr="0071268F">
        <w:rPr>
          <w:b/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1268F">
        <w:rPr>
          <w:b/>
          <w:sz w:val="28"/>
          <w:szCs w:val="28"/>
        </w:rPr>
        <w:t>mới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>.</w:t>
      </w:r>
    </w:p>
    <w:p w:rsidR="005C524A" w:rsidRDefault="005C524A" w:rsidP="005C524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</w:t>
      </w:r>
      <w:r w:rsidR="0071268F">
        <w:rPr>
          <w:sz w:val="28"/>
          <w:szCs w:val="28"/>
        </w:rPr>
        <w:t>ng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nào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làm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mục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tiêu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chính</w:t>
      </w:r>
      <w:proofErr w:type="spellEnd"/>
      <w:r w:rsidR="0071268F">
        <w:rPr>
          <w:sz w:val="28"/>
          <w:szCs w:val="28"/>
        </w:rPr>
        <w:t xml:space="preserve"> (</w:t>
      </w:r>
      <w:proofErr w:type="spellStart"/>
      <w:r w:rsidR="0071268F">
        <w:rPr>
          <w:sz w:val="28"/>
          <w:szCs w:val="28"/>
        </w:rPr>
        <w:t>phân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khúc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đối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tượng</w:t>
      </w:r>
      <w:proofErr w:type="spellEnd"/>
      <w:r w:rsidR="0071268F">
        <w:rPr>
          <w:sz w:val="28"/>
          <w:szCs w:val="28"/>
        </w:rPr>
        <w:t xml:space="preserve">, </w:t>
      </w:r>
      <w:proofErr w:type="spellStart"/>
      <w:r w:rsidR="0071268F">
        <w:rPr>
          <w:sz w:val="28"/>
          <w:szCs w:val="28"/>
        </w:rPr>
        <w:t>giới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tính</w:t>
      </w:r>
      <w:proofErr w:type="spellEnd"/>
      <w:r w:rsidR="0071268F">
        <w:rPr>
          <w:sz w:val="28"/>
          <w:szCs w:val="28"/>
        </w:rPr>
        <w:t xml:space="preserve">, </w:t>
      </w:r>
      <w:proofErr w:type="spellStart"/>
      <w:r w:rsidR="0071268F">
        <w:rPr>
          <w:sz w:val="28"/>
          <w:szCs w:val="28"/>
        </w:rPr>
        <w:t>độ</w:t>
      </w:r>
      <w:proofErr w:type="spellEnd"/>
      <w:r w:rsidR="0071268F">
        <w:rPr>
          <w:sz w:val="28"/>
          <w:szCs w:val="28"/>
        </w:rPr>
        <w:t xml:space="preserve"> </w:t>
      </w:r>
      <w:proofErr w:type="spellStart"/>
      <w:r w:rsidR="0071268F">
        <w:rPr>
          <w:sz w:val="28"/>
          <w:szCs w:val="28"/>
        </w:rPr>
        <w:t>tuổi</w:t>
      </w:r>
      <w:proofErr w:type="spellEnd"/>
      <w:r w:rsidR="0071268F">
        <w:rPr>
          <w:sz w:val="28"/>
          <w:szCs w:val="28"/>
        </w:rPr>
        <w:t>…)</w:t>
      </w:r>
    </w:p>
    <w:p w:rsidR="00C6770F" w:rsidRPr="00C6770F" w:rsidRDefault="00C6770F" w:rsidP="00C6770F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hạng</w:t>
      </w:r>
      <w:proofErr w:type="spellEnd"/>
      <w:r>
        <w:rPr>
          <w:sz w:val="28"/>
          <w:szCs w:val="28"/>
        </w:rPr>
        <w:t xml:space="preserve"> hashtag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>.</w:t>
      </w:r>
    </w:p>
    <w:p w:rsidR="00727857" w:rsidRDefault="00983AB8" w:rsidP="00143AFC">
      <w:pPr>
        <w:pStyle w:val="ListParagraph"/>
        <w:numPr>
          <w:ilvl w:val="0"/>
          <w:numId w:val="24"/>
        </w:numPr>
        <w:jc w:val="both"/>
        <w:rPr>
          <w:b/>
          <w:sz w:val="28"/>
          <w:szCs w:val="28"/>
        </w:rPr>
      </w:pPr>
      <w:proofErr w:type="spellStart"/>
      <w:r w:rsidRPr="00C6770F">
        <w:rPr>
          <w:b/>
          <w:sz w:val="28"/>
          <w:szCs w:val="28"/>
        </w:rPr>
        <w:t>Giải</w:t>
      </w:r>
      <w:proofErr w:type="spellEnd"/>
      <w:r w:rsidRPr="00C6770F">
        <w:rPr>
          <w:b/>
          <w:sz w:val="28"/>
          <w:szCs w:val="28"/>
        </w:rPr>
        <w:t xml:space="preserve"> </w:t>
      </w:r>
      <w:proofErr w:type="spellStart"/>
      <w:r w:rsidRPr="00C6770F">
        <w:rPr>
          <w:b/>
          <w:sz w:val="28"/>
          <w:szCs w:val="28"/>
        </w:rPr>
        <w:t>pháp</w:t>
      </w:r>
      <w:proofErr w:type="spellEnd"/>
      <w:r w:rsidRPr="00C6770F">
        <w:rPr>
          <w:b/>
          <w:sz w:val="28"/>
          <w:szCs w:val="28"/>
        </w:rPr>
        <w:t>:</w:t>
      </w:r>
    </w:p>
    <w:p w:rsidR="006223FD" w:rsidRPr="0071268F" w:rsidRDefault="006223FD" w:rsidP="006223FD">
      <w:pPr>
        <w:pStyle w:val="ListParagraph"/>
        <w:numPr>
          <w:ilvl w:val="0"/>
          <w:numId w:val="27"/>
        </w:numPr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>).</w:t>
      </w:r>
    </w:p>
    <w:p w:rsidR="006223FD" w:rsidRPr="006223FD" w:rsidRDefault="006223FD" w:rsidP="006223FD">
      <w:pPr>
        <w:pStyle w:val="ListParagraph"/>
        <w:numPr>
          <w:ilvl w:val="0"/>
          <w:numId w:val="28"/>
        </w:numPr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múi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>.</w:t>
      </w:r>
    </w:p>
    <w:p w:rsidR="006223FD" w:rsidRPr="00C6770F" w:rsidRDefault="006223FD" w:rsidP="006223FD">
      <w:pPr>
        <w:pStyle w:val="ListParagraph"/>
        <w:numPr>
          <w:ilvl w:val="0"/>
          <w:numId w:val="27"/>
        </w:numPr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online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, Instagram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(</w:t>
      </w:r>
      <w:r w:rsidRPr="00C6770F">
        <w:rPr>
          <w:sz w:val="28"/>
          <w:szCs w:val="28"/>
        </w:rPr>
        <w:t>Instagram Insights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"C:\\Users\\Admin\\Desktop\\Makerting online\\Share_Quoc_Sang\\02. Thu Thuat\\01. Instagram\\02. Work\\04. Thời gian đăng bài" </w:instrText>
      </w:r>
      <w:r>
        <w:rPr>
          <w:sz w:val="28"/>
          <w:szCs w:val="28"/>
        </w:rPr>
        <w:fldChar w:fldCharType="separate"/>
      </w:r>
      <w:r w:rsidRPr="009631D9">
        <w:rPr>
          <w:rStyle w:val="Hyperlink"/>
          <w:sz w:val="28"/>
          <w:szCs w:val="28"/>
        </w:rPr>
        <w:t>thống</w:t>
      </w:r>
      <w:proofErr w:type="spellEnd"/>
      <w:r w:rsidRPr="009631D9">
        <w:rPr>
          <w:rStyle w:val="Hyperlink"/>
          <w:sz w:val="28"/>
          <w:szCs w:val="28"/>
        </w:rPr>
        <w:t xml:space="preserve"> </w:t>
      </w:r>
      <w:proofErr w:type="spellStart"/>
      <w:r w:rsidRPr="009631D9">
        <w:rPr>
          <w:rStyle w:val="Hyperlink"/>
          <w:sz w:val="28"/>
          <w:szCs w:val="28"/>
        </w:rPr>
        <w:t>kê</w:t>
      </w:r>
      <w:proofErr w:type="spellEnd"/>
      <w:r w:rsidRPr="009631D9">
        <w:rPr>
          <w:rStyle w:val="Hyperlink"/>
          <w:sz w:val="28"/>
          <w:szCs w:val="28"/>
        </w:rPr>
        <w:t xml:space="preserve"> </w:t>
      </w:r>
      <w:proofErr w:type="spellStart"/>
      <w:r w:rsidRPr="009631D9">
        <w:rPr>
          <w:rStyle w:val="Hyperlink"/>
          <w:sz w:val="28"/>
          <w:szCs w:val="28"/>
        </w:rPr>
        <w:t>thời</w:t>
      </w:r>
      <w:proofErr w:type="spellEnd"/>
      <w:r w:rsidRPr="009631D9">
        <w:rPr>
          <w:rStyle w:val="Hyperlink"/>
          <w:sz w:val="28"/>
          <w:szCs w:val="28"/>
        </w:rPr>
        <w:t xml:space="preserve"> </w:t>
      </w:r>
      <w:proofErr w:type="spellStart"/>
      <w:r w:rsidRPr="009631D9">
        <w:rPr>
          <w:rStyle w:val="Hyperlink"/>
          <w:sz w:val="28"/>
          <w:szCs w:val="28"/>
        </w:rPr>
        <w:t>gian</w:t>
      </w:r>
      <w:proofErr w:type="spellEnd"/>
      <w:r w:rsidRPr="009631D9">
        <w:rPr>
          <w:rStyle w:val="Hyperlink"/>
          <w:sz w:val="28"/>
          <w:szCs w:val="28"/>
        </w:rPr>
        <w:t xml:space="preserve"> online </w:t>
      </w:r>
      <w:proofErr w:type="spellStart"/>
      <w:r w:rsidRPr="009631D9">
        <w:rPr>
          <w:rStyle w:val="Hyperlink"/>
          <w:sz w:val="28"/>
          <w:szCs w:val="28"/>
        </w:rPr>
        <w:t>của</w:t>
      </w:r>
      <w:proofErr w:type="spellEnd"/>
      <w:r w:rsidRPr="009631D9">
        <w:rPr>
          <w:rStyle w:val="Hyperlink"/>
          <w:sz w:val="28"/>
          <w:szCs w:val="28"/>
        </w:rPr>
        <w:t xml:space="preserve"> </w:t>
      </w:r>
      <w:proofErr w:type="spellStart"/>
      <w:r w:rsidRPr="009631D9">
        <w:rPr>
          <w:rStyle w:val="Hyperlink"/>
          <w:sz w:val="28"/>
          <w:szCs w:val="28"/>
        </w:rPr>
        <w:t>tk</w:t>
      </w:r>
      <w:proofErr w:type="spellEnd"/>
      <w:r w:rsidRPr="009631D9">
        <w:rPr>
          <w:rStyle w:val="Hyperlink"/>
          <w:sz w:val="28"/>
          <w:szCs w:val="28"/>
        </w:rPr>
        <w:t xml:space="preserve"> follow </w:t>
      </w:r>
      <w:proofErr w:type="spellStart"/>
      <w:r w:rsidRPr="009631D9">
        <w:rPr>
          <w:rStyle w:val="Hyperlink"/>
          <w:sz w:val="28"/>
          <w:szCs w:val="28"/>
        </w:rPr>
        <w:t>ngot.store.dn</w:t>
      </w:r>
      <w:proofErr w:type="spellEnd"/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).</w:t>
      </w:r>
    </w:p>
    <w:p w:rsidR="006223FD" w:rsidRPr="006223FD" w:rsidRDefault="006223FD" w:rsidP="006223FD">
      <w:pPr>
        <w:pStyle w:val="ListParagraph"/>
        <w:numPr>
          <w:ilvl w:val="0"/>
          <w:numId w:val="28"/>
        </w:numPr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>: 11h30-&gt;1h30, 6h30-&gt;9h.</w:t>
      </w:r>
    </w:p>
    <w:p w:rsidR="006223FD" w:rsidRPr="006223FD" w:rsidRDefault="00954623" w:rsidP="006223FD">
      <w:pPr>
        <w:pStyle w:val="ListParagraph"/>
        <w:ind w:left="1440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15pt;height:251.1pt">
            <v:imagedata r:id="rId8" o:title="best-time-instagram"/>
          </v:shape>
        </w:pict>
      </w:r>
    </w:p>
    <w:p w:rsidR="00C6770F" w:rsidRDefault="00C6770F" w:rsidP="00C6770F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suất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65844">
        <w:rPr>
          <w:b/>
          <w:sz w:val="28"/>
          <w:szCs w:val="28"/>
        </w:rPr>
        <w:t>thường</w:t>
      </w:r>
      <w:proofErr w:type="spellEnd"/>
      <w:r w:rsidRPr="00165844">
        <w:rPr>
          <w:b/>
          <w:sz w:val="28"/>
          <w:szCs w:val="28"/>
        </w:rPr>
        <w:t xml:space="preserve"> </w:t>
      </w:r>
      <w:proofErr w:type="spellStart"/>
      <w:r w:rsidRPr="00165844">
        <w:rPr>
          <w:b/>
          <w:sz w:val="28"/>
          <w:szCs w:val="28"/>
        </w:rPr>
        <w:t>xuyên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và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 w:rsidRPr="00165844">
        <w:rPr>
          <w:b/>
          <w:sz w:val="28"/>
          <w:szCs w:val="28"/>
        </w:rPr>
        <w:t>nhất</w:t>
      </w:r>
      <w:proofErr w:type="spellEnd"/>
      <w:r w:rsidR="00165844" w:rsidRPr="00165844">
        <w:rPr>
          <w:b/>
          <w:sz w:val="28"/>
          <w:szCs w:val="28"/>
        </w:rPr>
        <w:t xml:space="preserve"> </w:t>
      </w:r>
      <w:proofErr w:type="spellStart"/>
      <w:r w:rsidR="00165844" w:rsidRPr="00165844">
        <w:rPr>
          <w:b/>
          <w:sz w:val="28"/>
          <w:szCs w:val="28"/>
        </w:rPr>
        <w:t>quán</w:t>
      </w:r>
      <w:proofErr w:type="spellEnd"/>
      <w:r w:rsidR="00165844">
        <w:rPr>
          <w:b/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sẽ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giúp</w:t>
      </w:r>
      <w:proofErr w:type="spellEnd"/>
      <w:r w:rsidR="00165844">
        <w:rPr>
          <w:sz w:val="28"/>
          <w:szCs w:val="28"/>
        </w:rPr>
        <w:t xml:space="preserve"> tang </w:t>
      </w:r>
      <w:proofErr w:type="spellStart"/>
      <w:r w:rsidR="00165844">
        <w:rPr>
          <w:sz w:val="28"/>
          <w:szCs w:val="28"/>
        </w:rPr>
        <w:t>lượng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tương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tác</w:t>
      </w:r>
      <w:proofErr w:type="spellEnd"/>
      <w:r w:rsidR="00165844">
        <w:rPr>
          <w:sz w:val="28"/>
          <w:szCs w:val="28"/>
        </w:rPr>
        <w:t xml:space="preserve">, </w:t>
      </w:r>
      <w:proofErr w:type="spellStart"/>
      <w:r w:rsidR="00165844">
        <w:rPr>
          <w:sz w:val="28"/>
          <w:szCs w:val="28"/>
        </w:rPr>
        <w:t>theo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dõi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và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giữ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được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nội</w:t>
      </w:r>
      <w:proofErr w:type="spellEnd"/>
      <w:r w:rsidR="00165844">
        <w:rPr>
          <w:sz w:val="28"/>
          <w:szCs w:val="28"/>
        </w:rPr>
        <w:t xml:space="preserve"> dung </w:t>
      </w:r>
      <w:proofErr w:type="spellStart"/>
      <w:r w:rsidR="00165844">
        <w:rPr>
          <w:sz w:val="28"/>
          <w:szCs w:val="28"/>
        </w:rPr>
        <w:t>muốn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truyền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đạt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đến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đối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tượng</w:t>
      </w:r>
      <w:proofErr w:type="spellEnd"/>
      <w:r w:rsidR="00165844">
        <w:rPr>
          <w:sz w:val="28"/>
          <w:szCs w:val="28"/>
        </w:rPr>
        <w:t xml:space="preserve">. </w:t>
      </w:r>
      <w:proofErr w:type="spellStart"/>
      <w:r w:rsidR="00165844">
        <w:rPr>
          <w:sz w:val="28"/>
          <w:szCs w:val="28"/>
        </w:rPr>
        <w:t>Nên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đăng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từ</w:t>
      </w:r>
      <w:proofErr w:type="spellEnd"/>
      <w:r w:rsidR="00165844">
        <w:rPr>
          <w:sz w:val="28"/>
          <w:szCs w:val="28"/>
        </w:rPr>
        <w:t xml:space="preserve"> 1</w:t>
      </w:r>
      <w:r w:rsidR="00165844" w:rsidRPr="00165844">
        <w:rPr>
          <w:sz w:val="28"/>
          <w:szCs w:val="28"/>
        </w:rPr>
        <w:sym w:font="Wingdings" w:char="F0E0"/>
      </w:r>
      <w:r w:rsidR="00165844">
        <w:rPr>
          <w:sz w:val="28"/>
          <w:szCs w:val="28"/>
        </w:rPr>
        <w:t xml:space="preserve">3 </w:t>
      </w:r>
      <w:proofErr w:type="spellStart"/>
      <w:r w:rsidR="00165844">
        <w:rPr>
          <w:sz w:val="28"/>
          <w:szCs w:val="28"/>
        </w:rPr>
        <w:t>bài</w:t>
      </w:r>
      <w:proofErr w:type="spellEnd"/>
      <w:r w:rsidR="00165844">
        <w:rPr>
          <w:sz w:val="28"/>
          <w:szCs w:val="28"/>
        </w:rPr>
        <w:t>/</w:t>
      </w:r>
      <w:proofErr w:type="spellStart"/>
      <w:r w:rsidR="00165844">
        <w:rPr>
          <w:sz w:val="28"/>
          <w:szCs w:val="28"/>
        </w:rPr>
        <w:t>ngày</w:t>
      </w:r>
      <w:proofErr w:type="spellEnd"/>
      <w:r w:rsidR="00165844">
        <w:rPr>
          <w:sz w:val="28"/>
          <w:szCs w:val="28"/>
        </w:rPr>
        <w:t xml:space="preserve"> (</w:t>
      </w:r>
      <w:proofErr w:type="spellStart"/>
      <w:r w:rsidR="00165844">
        <w:rPr>
          <w:sz w:val="28"/>
          <w:szCs w:val="28"/>
        </w:rPr>
        <w:t>trung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bình</w:t>
      </w:r>
      <w:proofErr w:type="spellEnd"/>
      <w:r w:rsidR="00165844">
        <w:rPr>
          <w:sz w:val="28"/>
          <w:szCs w:val="28"/>
        </w:rPr>
        <w:t xml:space="preserve"> 1.5). </w:t>
      </w:r>
      <w:proofErr w:type="spellStart"/>
      <w:r w:rsidR="00165844">
        <w:rPr>
          <w:sz w:val="28"/>
          <w:szCs w:val="28"/>
        </w:rPr>
        <w:t>Phải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giữ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165844">
        <w:rPr>
          <w:sz w:val="28"/>
          <w:szCs w:val="28"/>
        </w:rPr>
        <w:t>được</w:t>
      </w:r>
      <w:proofErr w:type="spellEnd"/>
      <w:r w:rsidR="00165844">
        <w:rPr>
          <w:sz w:val="28"/>
          <w:szCs w:val="28"/>
        </w:rPr>
        <w:t xml:space="preserve"> </w:t>
      </w:r>
      <w:proofErr w:type="spellStart"/>
      <w:r w:rsidR="006223FD">
        <w:rPr>
          <w:sz w:val="28"/>
          <w:szCs w:val="28"/>
        </w:rPr>
        <w:t>nhịp</w:t>
      </w:r>
      <w:proofErr w:type="spellEnd"/>
      <w:r w:rsidR="006223FD">
        <w:rPr>
          <w:sz w:val="28"/>
          <w:szCs w:val="28"/>
        </w:rPr>
        <w:t xml:space="preserve"> </w:t>
      </w:r>
      <w:proofErr w:type="spellStart"/>
      <w:r w:rsidR="006223FD">
        <w:rPr>
          <w:sz w:val="28"/>
          <w:szCs w:val="28"/>
        </w:rPr>
        <w:t>độ</w:t>
      </w:r>
      <w:proofErr w:type="spellEnd"/>
      <w:r w:rsidR="006223FD">
        <w:rPr>
          <w:sz w:val="28"/>
          <w:szCs w:val="28"/>
        </w:rPr>
        <w:t xml:space="preserve"> </w:t>
      </w:r>
      <w:proofErr w:type="spellStart"/>
      <w:r w:rsidR="006223FD">
        <w:rPr>
          <w:sz w:val="28"/>
          <w:szCs w:val="28"/>
        </w:rPr>
        <w:t>đăng</w:t>
      </w:r>
      <w:proofErr w:type="spellEnd"/>
      <w:r w:rsidR="006223FD">
        <w:rPr>
          <w:sz w:val="28"/>
          <w:szCs w:val="28"/>
        </w:rPr>
        <w:t xml:space="preserve"> (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Luôn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tập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trung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vào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chất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lượng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hơn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số</w:t>
      </w:r>
      <w:proofErr w:type="spellEnd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6223FD" w:rsidRPr="006223FD">
        <w:rPr>
          <w:rFonts w:ascii="Arial" w:hAnsi="Arial" w:cs="Arial"/>
          <w:color w:val="252525"/>
          <w:sz w:val="24"/>
          <w:szCs w:val="24"/>
          <w:shd w:val="clear" w:color="auto" w:fill="FFFFFF"/>
        </w:rPr>
        <w:t>lượng</w:t>
      </w:r>
      <w:proofErr w:type="spellEnd"/>
      <w:r w:rsidR="006223FD">
        <w:rPr>
          <w:sz w:val="28"/>
          <w:szCs w:val="28"/>
        </w:rPr>
        <w:t>).</w:t>
      </w:r>
    </w:p>
    <w:p w:rsidR="00954623" w:rsidRDefault="006223FD" w:rsidP="006223FD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 w:rsidR="0093587F">
        <w:rPr>
          <w:sz w:val="28"/>
          <w:szCs w:val="28"/>
        </w:rPr>
        <w:t xml:space="preserve">: </w:t>
      </w:r>
    </w:p>
    <w:p w:rsidR="00954623" w:rsidRPr="00954623" w:rsidRDefault="00954623" w:rsidP="00954623">
      <w:pPr>
        <w:pStyle w:val="ListParagraph"/>
        <w:ind w:left="1440"/>
        <w:rPr>
          <w:sz w:val="28"/>
          <w:szCs w:val="28"/>
        </w:rPr>
      </w:pPr>
      <w:hyperlink r:id="rId9" w:tgtFrame="_blank" w:history="1">
        <w:r>
          <w:rPr>
            <w:rStyle w:val="Hyperlink"/>
            <w:rFonts w:ascii="Arial" w:hAnsi="Arial" w:cs="Arial"/>
            <w:color w:val="AB4329"/>
            <w:spacing w:val="-3"/>
            <w:sz w:val="30"/>
            <w:szCs w:val="30"/>
            <w:shd w:val="clear" w:color="auto" w:fill="FFFFFF"/>
          </w:rPr>
          <w:t>http://facebook.com/creatorstudio</w:t>
        </w:r>
      </w:hyperlink>
      <w:r>
        <w:rPr>
          <w:rFonts w:ascii="Arial" w:hAnsi="Arial" w:cs="Arial"/>
          <w:color w:val="31251C"/>
          <w:spacing w:val="-3"/>
          <w:sz w:val="30"/>
          <w:szCs w:val="30"/>
          <w:shd w:val="clear" w:color="auto" w:fill="FFFFFF"/>
        </w:rPr>
        <w:t> .</w:t>
      </w:r>
      <w:bookmarkStart w:id="0" w:name="_GoBack"/>
      <w:bookmarkEnd w:id="0"/>
    </w:p>
    <w:p w:rsidR="006223FD" w:rsidRPr="00F517F0" w:rsidRDefault="00954623" w:rsidP="00954623">
      <w:pPr>
        <w:pStyle w:val="ListParagraph"/>
        <w:ind w:left="1440"/>
        <w:rPr>
          <w:sz w:val="28"/>
          <w:szCs w:val="28"/>
        </w:rPr>
      </w:pPr>
      <w:hyperlink r:id="rId10" w:history="1">
        <w:r w:rsidR="0093587F">
          <w:rPr>
            <w:rStyle w:val="Hyperlink"/>
          </w:rPr>
          <w:t>https://www.facebook.com/business/partner-directory/search</w:t>
        </w:r>
      </w:hyperlink>
    </w:p>
    <w:p w:rsidR="00F517F0" w:rsidRDefault="00954623" w:rsidP="00F517F0">
      <w:pPr>
        <w:pStyle w:val="ListParagraph"/>
        <w:ind w:left="1440"/>
        <w:rPr>
          <w:sz w:val="28"/>
          <w:szCs w:val="28"/>
        </w:rPr>
      </w:pPr>
      <w:hyperlink r:id="rId11" w:history="1">
        <w:r w:rsidR="00F517F0">
          <w:rPr>
            <w:rStyle w:val="Hyperlink"/>
          </w:rPr>
          <w:t>https://developers.facebook.com/docs/instagram-api</w:t>
        </w:r>
      </w:hyperlink>
    </w:p>
    <w:p w:rsidR="006223FD" w:rsidRDefault="006223FD" w:rsidP="006223FD">
      <w:pPr>
        <w:pStyle w:val="ListParagraph"/>
        <w:numPr>
          <w:ilvl w:val="0"/>
          <w:numId w:val="24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Cource</w:t>
      </w:r>
      <w:proofErr w:type="spellEnd"/>
    </w:p>
    <w:p w:rsidR="006223FD" w:rsidRPr="006223FD" w:rsidRDefault="00954623" w:rsidP="006223FD">
      <w:pPr>
        <w:pStyle w:val="ListParagraph"/>
        <w:numPr>
          <w:ilvl w:val="0"/>
          <w:numId w:val="30"/>
        </w:numPr>
        <w:jc w:val="both"/>
        <w:rPr>
          <w:b/>
          <w:sz w:val="28"/>
          <w:szCs w:val="28"/>
        </w:rPr>
      </w:pPr>
      <w:hyperlink r:id="rId12" w:history="1">
        <w:r w:rsidR="006223FD">
          <w:rPr>
            <w:rStyle w:val="Hyperlink"/>
          </w:rPr>
          <w:t>https://www.expertvoice.com/the-best-times-to-post-on-instagram/</w:t>
        </w:r>
      </w:hyperlink>
      <w:r w:rsidR="006223FD">
        <w:t xml:space="preserve"> (chi </w:t>
      </w:r>
      <w:proofErr w:type="spellStart"/>
      <w:r w:rsidR="006223FD">
        <w:t>tiết</w:t>
      </w:r>
      <w:proofErr w:type="spellEnd"/>
      <w:r w:rsidR="006223FD">
        <w:t>)</w:t>
      </w:r>
    </w:p>
    <w:p w:rsidR="006223FD" w:rsidRPr="001E0353" w:rsidRDefault="00954623" w:rsidP="006223FD">
      <w:pPr>
        <w:pStyle w:val="ListParagraph"/>
        <w:numPr>
          <w:ilvl w:val="0"/>
          <w:numId w:val="30"/>
        </w:numPr>
        <w:jc w:val="both"/>
        <w:rPr>
          <w:b/>
          <w:sz w:val="28"/>
          <w:szCs w:val="28"/>
        </w:rPr>
      </w:pPr>
      <w:hyperlink r:id="rId13" w:history="1">
        <w:r w:rsidR="006223FD">
          <w:rPr>
            <w:rStyle w:val="Hyperlink"/>
          </w:rPr>
          <w:t>https://later.com/blog/best-time-to-post-feature/</w:t>
        </w:r>
      </w:hyperlink>
    </w:p>
    <w:p w:rsidR="001E0353" w:rsidRDefault="00954623" w:rsidP="006223FD">
      <w:pPr>
        <w:pStyle w:val="ListParagraph"/>
        <w:numPr>
          <w:ilvl w:val="0"/>
          <w:numId w:val="30"/>
        </w:numPr>
        <w:jc w:val="both"/>
        <w:rPr>
          <w:b/>
          <w:sz w:val="28"/>
          <w:szCs w:val="28"/>
        </w:rPr>
      </w:pPr>
      <w:hyperlink r:id="rId14" w:history="1">
        <w:r w:rsidR="001E0353">
          <w:rPr>
            <w:rStyle w:val="Hyperlink"/>
          </w:rPr>
          <w:t>https://www.hopperhq.com/best-time-to-post-on-instagram/</w:t>
        </w:r>
      </w:hyperlink>
    </w:p>
    <w:p w:rsidR="006223FD" w:rsidRPr="006223FD" w:rsidRDefault="006223FD" w:rsidP="006223FD">
      <w:pPr>
        <w:pStyle w:val="ListParagraph"/>
        <w:rPr>
          <w:b/>
          <w:sz w:val="28"/>
          <w:szCs w:val="28"/>
        </w:rPr>
      </w:pPr>
      <w:r w:rsidRPr="006223FD">
        <w:rPr>
          <w:sz w:val="28"/>
          <w:szCs w:val="28"/>
        </w:rPr>
        <w:t xml:space="preserve">        </w:t>
      </w:r>
    </w:p>
    <w:sectPr w:rsidR="006223FD" w:rsidRPr="0062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D56A5"/>
    <w:multiLevelType w:val="hybridMultilevel"/>
    <w:tmpl w:val="08C24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E873DE"/>
    <w:multiLevelType w:val="hybridMultilevel"/>
    <w:tmpl w:val="1F16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794243C"/>
    <w:multiLevelType w:val="hybridMultilevel"/>
    <w:tmpl w:val="B5808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2C3349"/>
    <w:multiLevelType w:val="hybridMultilevel"/>
    <w:tmpl w:val="7B5AC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337712C"/>
    <w:multiLevelType w:val="hybridMultilevel"/>
    <w:tmpl w:val="E4788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677D9E"/>
    <w:multiLevelType w:val="hybridMultilevel"/>
    <w:tmpl w:val="D886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DF15CEA"/>
    <w:multiLevelType w:val="hybridMultilevel"/>
    <w:tmpl w:val="88523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1"/>
  </w:num>
  <w:num w:numId="4">
    <w:abstractNumId w:val="27"/>
  </w:num>
  <w:num w:numId="5">
    <w:abstractNumId w:val="15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4"/>
  </w:num>
  <w:num w:numId="21">
    <w:abstractNumId w:val="21"/>
  </w:num>
  <w:num w:numId="22">
    <w:abstractNumId w:val="13"/>
  </w:num>
  <w:num w:numId="23">
    <w:abstractNumId w:val="28"/>
  </w:num>
  <w:num w:numId="24">
    <w:abstractNumId w:val="12"/>
  </w:num>
  <w:num w:numId="25">
    <w:abstractNumId w:val="16"/>
  </w:num>
  <w:num w:numId="26">
    <w:abstractNumId w:val="18"/>
  </w:num>
  <w:num w:numId="27">
    <w:abstractNumId w:val="10"/>
  </w:num>
  <w:num w:numId="28">
    <w:abstractNumId w:val="26"/>
  </w:num>
  <w:num w:numId="29">
    <w:abstractNumId w:val="2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57"/>
    <w:rsid w:val="00165844"/>
    <w:rsid w:val="001E0353"/>
    <w:rsid w:val="00416CCD"/>
    <w:rsid w:val="005C524A"/>
    <w:rsid w:val="00604B69"/>
    <w:rsid w:val="006223FD"/>
    <w:rsid w:val="00645252"/>
    <w:rsid w:val="006D3D74"/>
    <w:rsid w:val="0071268F"/>
    <w:rsid w:val="00727857"/>
    <w:rsid w:val="0083569A"/>
    <w:rsid w:val="0093587F"/>
    <w:rsid w:val="00954623"/>
    <w:rsid w:val="009631D9"/>
    <w:rsid w:val="00983AB8"/>
    <w:rsid w:val="00A9204E"/>
    <w:rsid w:val="00C6770F"/>
    <w:rsid w:val="00F1751B"/>
    <w:rsid w:val="00F517F0"/>
    <w:rsid w:val="00FA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F5DE"/>
  <w15:chartTrackingRefBased/>
  <w15:docId w15:val="{6C7CAB63-8599-4A55-8F80-E294E70B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2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ater.com/blog/best-time-to-post-featur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xpertvoice.com/the-best-times-to-post-on-instagra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s.facebook.com/docs/instagram-api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business/partner-directory/search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acebook.com/creatorstudio" TargetMode="External"/><Relationship Id="rId14" Type="http://schemas.openxmlformats.org/officeDocument/2006/relationships/hyperlink" Target="https://www.hopperhq.com/best-time-to-post-on-instagra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85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2019-11-02T07:50:00Z</dcterms:created>
  <dcterms:modified xsi:type="dcterms:W3CDTF">2019-11-07T11:37:00Z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