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E7" w:rsidRDefault="009D6BE7" w:rsidP="009D6BE7">
      <w:pPr>
        <w:pStyle w:val="NoSpacing"/>
      </w:pPr>
    </w:p>
    <w:p w:rsidR="009D6BE7" w:rsidRDefault="009D6BE7" w:rsidP="009D6BE7">
      <w:pPr>
        <w:pStyle w:val="NoSpacing"/>
        <w:numPr>
          <w:ilvl w:val="0"/>
          <w:numId w:val="24"/>
        </w:numPr>
        <w:rPr>
          <w:b/>
        </w:rPr>
      </w:pPr>
      <w:proofErr w:type="spellStart"/>
      <w:r w:rsidRPr="009D6BE7">
        <w:rPr>
          <w:b/>
        </w:rPr>
        <w:t>Khái</w:t>
      </w:r>
      <w:proofErr w:type="spellEnd"/>
      <w:r w:rsidRPr="009D6BE7">
        <w:rPr>
          <w:b/>
        </w:rPr>
        <w:t xml:space="preserve"> </w:t>
      </w:r>
      <w:proofErr w:type="spellStart"/>
      <w:r w:rsidRPr="009D6BE7">
        <w:rPr>
          <w:b/>
        </w:rPr>
        <w:t>niệm</w:t>
      </w:r>
      <w:proofErr w:type="spellEnd"/>
      <w:r w:rsidRPr="009D6BE7">
        <w:rPr>
          <w:b/>
        </w:rPr>
        <w:t xml:space="preserve"> </w:t>
      </w:r>
      <w:proofErr w:type="spellStart"/>
      <w:r w:rsidRPr="009D6BE7">
        <w:rPr>
          <w:b/>
        </w:rPr>
        <w:t>cơ</w:t>
      </w:r>
      <w:proofErr w:type="spellEnd"/>
      <w:r w:rsidRPr="009D6BE7">
        <w:rPr>
          <w:b/>
        </w:rPr>
        <w:t xml:space="preserve"> </w:t>
      </w:r>
      <w:proofErr w:type="spellStart"/>
      <w:r w:rsidRPr="009D6BE7">
        <w:rPr>
          <w:b/>
        </w:rPr>
        <w:t>bản</w:t>
      </w:r>
      <w:proofErr w:type="spellEnd"/>
      <w:r w:rsidRPr="009D6BE7">
        <w:rPr>
          <w:b/>
        </w:rPr>
        <w:t xml:space="preserve">: </w:t>
      </w:r>
    </w:p>
    <w:p w:rsidR="009D6BE7" w:rsidRPr="009D6BE7" w:rsidRDefault="009D6BE7" w:rsidP="009D6BE7">
      <w:pPr>
        <w:pStyle w:val="NoSpacing"/>
        <w:numPr>
          <w:ilvl w:val="0"/>
          <w:numId w:val="25"/>
        </w:numPr>
        <w:rPr>
          <w:b/>
        </w:rPr>
      </w:pPr>
      <w:r>
        <w:t xml:space="preserve">Hashtag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, </w:t>
      </w:r>
      <w:proofErr w:type="spellStart"/>
      <w:r w:rsidR="00C47F7F">
        <w:t>tă</w:t>
      </w:r>
      <w:r>
        <w:t>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</w:t>
      </w:r>
      <w:r w:rsidR="00C47F7F">
        <w:t>n</w:t>
      </w:r>
      <w:proofErr w:type="spellEnd"/>
      <w:r w:rsidR="00C47F7F">
        <w:t xml:space="preserve">. </w:t>
      </w:r>
      <w:proofErr w:type="spellStart"/>
      <w:r w:rsidR="00C47F7F">
        <w:t>Một</w:t>
      </w:r>
      <w:proofErr w:type="spellEnd"/>
      <w:r w:rsidR="00C47F7F">
        <w:t xml:space="preserve"> hashtag </w:t>
      </w:r>
      <w:proofErr w:type="spellStart"/>
      <w:r w:rsidR="00C47F7F">
        <w:t>phù</w:t>
      </w:r>
      <w:proofErr w:type="spellEnd"/>
      <w:r w:rsidR="00C47F7F">
        <w:t xml:space="preserve"> </w:t>
      </w:r>
      <w:proofErr w:type="spellStart"/>
      <w:r w:rsidR="00C47F7F">
        <w:t>hợp</w:t>
      </w:r>
      <w:proofErr w:type="spellEnd"/>
      <w:r w:rsidR="00C47F7F">
        <w:t xml:space="preserve"> </w:t>
      </w:r>
      <w:proofErr w:type="spellStart"/>
      <w:r w:rsidR="00C47F7F">
        <w:t>làm</w:t>
      </w:r>
      <w:proofErr w:type="spellEnd"/>
      <w:r w:rsidR="00C47F7F">
        <w:t xml:space="preserve"> </w:t>
      </w:r>
      <w:proofErr w:type="spellStart"/>
      <w:r w:rsidR="00C47F7F">
        <w:t>bài</w:t>
      </w:r>
      <w:proofErr w:type="spellEnd"/>
      <w:r w:rsidR="00C47F7F">
        <w:t xml:space="preserve"> </w:t>
      </w:r>
      <w:proofErr w:type="spellStart"/>
      <w:r w:rsidR="00C47F7F">
        <w:t>viết</w:t>
      </w:r>
      <w:proofErr w:type="spellEnd"/>
      <w:r w:rsidR="00C47F7F">
        <w:t xml:space="preserve"> </w:t>
      </w:r>
      <w:proofErr w:type="spellStart"/>
      <w:r w:rsidR="00C47F7F">
        <w:t>hiển</w:t>
      </w:r>
      <w:proofErr w:type="spellEnd"/>
      <w:r w:rsidR="00C47F7F">
        <w:t xml:space="preserve"> </w:t>
      </w:r>
      <w:proofErr w:type="spellStart"/>
      <w:r w:rsidR="00C47F7F">
        <w:t>thị</w:t>
      </w:r>
      <w:proofErr w:type="spellEnd"/>
      <w:r w:rsidR="00C47F7F">
        <w:t xml:space="preserve"> </w:t>
      </w:r>
      <w:proofErr w:type="spellStart"/>
      <w:r w:rsidR="00C47F7F">
        <w:t>đến</w:t>
      </w:r>
      <w:proofErr w:type="spellEnd"/>
      <w:r w:rsidR="00C47F7F">
        <w:t xml:space="preserve"> </w:t>
      </w:r>
      <w:proofErr w:type="spellStart"/>
      <w:r w:rsidR="00C47F7F">
        <w:t>những</w:t>
      </w:r>
      <w:proofErr w:type="spellEnd"/>
      <w:r w:rsidR="00C47F7F">
        <w:t xml:space="preserve"> </w:t>
      </w:r>
      <w:proofErr w:type="spellStart"/>
      <w:r w:rsidR="00C47F7F">
        <w:t>người</w:t>
      </w:r>
      <w:proofErr w:type="spellEnd"/>
      <w:r w:rsidR="00C47F7F">
        <w:t xml:space="preserve"> </w:t>
      </w:r>
      <w:proofErr w:type="spellStart"/>
      <w:r w:rsidR="00C47F7F">
        <w:t>quan</w:t>
      </w:r>
      <w:proofErr w:type="spellEnd"/>
      <w:r w:rsidR="00C47F7F">
        <w:t xml:space="preserve"> </w:t>
      </w:r>
      <w:proofErr w:type="spellStart"/>
      <w:r w:rsidR="00C47F7F">
        <w:t>tâm</w:t>
      </w:r>
      <w:proofErr w:type="spellEnd"/>
      <w:r w:rsidR="00C47F7F">
        <w:t>.</w:t>
      </w:r>
    </w:p>
    <w:p w:rsidR="009D6BE7" w:rsidRPr="009D6BE7" w:rsidRDefault="009D6BE7" w:rsidP="009D6BE7">
      <w:pPr>
        <w:pStyle w:val="NoSpacing"/>
        <w:numPr>
          <w:ilvl w:val="0"/>
          <w:numId w:val="25"/>
        </w:numPr>
        <w:rPr>
          <w:b/>
        </w:r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story,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…</w:t>
      </w:r>
    </w:p>
    <w:p w:rsidR="009D6BE7" w:rsidRPr="00C47F7F" w:rsidRDefault="009D6BE7" w:rsidP="009D6BE7">
      <w:pPr>
        <w:pStyle w:val="NoSpacing"/>
        <w:numPr>
          <w:ilvl w:val="0"/>
          <w:numId w:val="25"/>
        </w:numPr>
        <w:rPr>
          <w:b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30 hashtag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, story 10, </w:t>
      </w:r>
      <w:proofErr w:type="spellStart"/>
      <w:r w:rsidR="00C47F7F">
        <w:t>thê</w:t>
      </w:r>
      <w:r>
        <w:t>m</w:t>
      </w:r>
      <w:proofErr w:type="spellEnd"/>
      <w:r>
        <w:t xml:space="preserve"> hashtag </w:t>
      </w:r>
      <w:proofErr w:type="spellStart"/>
      <w:r>
        <w:t>thì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cmt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C47F7F" w:rsidRPr="009D6BE7" w:rsidRDefault="00C47F7F" w:rsidP="009D6BE7">
      <w:pPr>
        <w:pStyle w:val="NoSpacing"/>
        <w:numPr>
          <w:ilvl w:val="0"/>
          <w:numId w:val="25"/>
        </w:numPr>
        <w:rPr>
          <w:b/>
        </w:rPr>
      </w:pPr>
      <w:r>
        <w:t xml:space="preserve">Hashtag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</w:t>
      </w:r>
    </w:p>
    <w:p w:rsidR="009D6BE7" w:rsidRPr="009D6BE7" w:rsidRDefault="009D6BE7" w:rsidP="009D6BE7">
      <w:pPr>
        <w:pStyle w:val="NoSpacing"/>
        <w:ind w:left="1440"/>
        <w:rPr>
          <w:b/>
        </w:rPr>
      </w:pPr>
    </w:p>
    <w:p w:rsidR="009D6BE7" w:rsidRDefault="009D6BE7" w:rsidP="009D6BE7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9D6BE7">
        <w:rPr>
          <w:b/>
        </w:rPr>
        <w:t>Cách</w:t>
      </w:r>
      <w:proofErr w:type="spellEnd"/>
      <w:r w:rsidRPr="009D6BE7">
        <w:rPr>
          <w:b/>
        </w:rPr>
        <w:t xml:space="preserve"> </w:t>
      </w:r>
      <w:proofErr w:type="spellStart"/>
      <w:r w:rsidRPr="009D6BE7">
        <w:rPr>
          <w:b/>
        </w:rPr>
        <w:t>chọn</w:t>
      </w:r>
      <w:proofErr w:type="spellEnd"/>
      <w:r w:rsidRPr="009D6BE7">
        <w:rPr>
          <w:b/>
        </w:rPr>
        <w:t xml:space="preserve"> hashtag</w:t>
      </w:r>
      <w:r>
        <w:rPr>
          <w:b/>
        </w:rPr>
        <w:t>:</w:t>
      </w:r>
    </w:p>
    <w:p w:rsidR="00681D65" w:rsidRPr="009D6BE7" w:rsidRDefault="00681D65" w:rsidP="009D6BE7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hashtag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bạn</w:t>
      </w:r>
      <w:proofErr w:type="spellEnd"/>
      <w:r w:rsidR="00B83C5A">
        <w:t>.</w:t>
      </w:r>
    </w:p>
    <w:p w:rsidR="009D6BE7" w:rsidRPr="009D6BE7" w:rsidRDefault="009D6BE7" w:rsidP="009D6BE7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hashtag </w:t>
      </w:r>
      <w:proofErr w:type="spellStart"/>
      <w:r>
        <w:t>nào</w:t>
      </w:r>
      <w:proofErr w:type="spellEnd"/>
      <w:r w:rsidR="00681D65">
        <w:t xml:space="preserve">, </w:t>
      </w:r>
      <w:proofErr w:type="spellStart"/>
      <w:r w:rsidR="00681D65">
        <w:t>chủ</w:t>
      </w:r>
      <w:proofErr w:type="spellEnd"/>
      <w:r w:rsidR="00681D65">
        <w:t xml:space="preserve"> </w:t>
      </w:r>
      <w:proofErr w:type="spellStart"/>
      <w:r w:rsidR="00681D65">
        <w:t>đề</w:t>
      </w:r>
      <w:proofErr w:type="spellEnd"/>
      <w:r w:rsidR="00681D65">
        <w:t xml:space="preserve"> </w:t>
      </w:r>
      <w:proofErr w:type="spellStart"/>
      <w:r w:rsidR="00681D65">
        <w:t>họ</w:t>
      </w:r>
      <w:proofErr w:type="spellEnd"/>
      <w:r w:rsidR="00681D65">
        <w:t xml:space="preserve"> </w:t>
      </w:r>
      <w:proofErr w:type="spellStart"/>
      <w:r w:rsidR="00681D65">
        <w:t>quan</w:t>
      </w:r>
      <w:proofErr w:type="spellEnd"/>
      <w:r w:rsidR="00681D65">
        <w:t xml:space="preserve"> </w:t>
      </w:r>
      <w:proofErr w:type="spellStart"/>
      <w:r w:rsidR="00681D65">
        <w:t>tâm</w:t>
      </w:r>
      <w:proofErr w:type="spellEnd"/>
      <w:r w:rsidR="00681D65">
        <w:t xml:space="preserve"> </w:t>
      </w:r>
      <w:proofErr w:type="spellStart"/>
      <w:r w:rsidR="00681D65">
        <w:t>và</w:t>
      </w:r>
      <w:proofErr w:type="spellEnd"/>
      <w:r w:rsidR="00681D65">
        <w:t xml:space="preserve"> </w:t>
      </w:r>
      <w:proofErr w:type="spellStart"/>
      <w:r w:rsidR="00681D65">
        <w:t>nghiên</w:t>
      </w:r>
      <w:proofErr w:type="spellEnd"/>
      <w:r w:rsidR="00681D65">
        <w:t xml:space="preserve"> </w:t>
      </w:r>
      <w:proofErr w:type="spellStart"/>
      <w:r w:rsidR="00681D65">
        <w:t>cứu</w:t>
      </w:r>
      <w:proofErr w:type="spellEnd"/>
      <w:r w:rsidR="00681D65">
        <w:t xml:space="preserve"> hashtag </w:t>
      </w:r>
      <w:proofErr w:type="spellStart"/>
      <w:r w:rsidR="00681D65">
        <w:t>sẽ</w:t>
      </w:r>
      <w:proofErr w:type="spellEnd"/>
      <w:r w:rsidR="00681D65">
        <w:t xml:space="preserve"> </w:t>
      </w:r>
      <w:proofErr w:type="spellStart"/>
      <w:r w:rsidR="00681D65">
        <w:t>xoay</w:t>
      </w:r>
      <w:proofErr w:type="spellEnd"/>
      <w:r w:rsidR="00681D65">
        <w:t xml:space="preserve"> </w:t>
      </w:r>
      <w:proofErr w:type="spellStart"/>
      <w:r w:rsidR="00681D65">
        <w:t>quanh</w:t>
      </w:r>
      <w:proofErr w:type="spellEnd"/>
      <w:r w:rsidR="00681D65">
        <w:t xml:space="preserve"> </w:t>
      </w:r>
      <w:proofErr w:type="spellStart"/>
      <w:r w:rsidR="00681D65">
        <w:t>họ</w:t>
      </w:r>
      <w:proofErr w:type="spellEnd"/>
      <w:r w:rsidR="00B83C5A">
        <w:t>.</w:t>
      </w:r>
    </w:p>
    <w:p w:rsidR="009D6BE7" w:rsidRPr="00681D65" w:rsidRDefault="00681D65" w:rsidP="009D6BE7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hashtag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81D65" w:rsidRPr="00D70330" w:rsidRDefault="00681D65" w:rsidP="00B83C5A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hashtag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 w:rsidR="00B83C5A">
        <w:t xml:space="preserve">, </w:t>
      </w:r>
      <w:proofErr w:type="spellStart"/>
      <w:r w:rsidR="00B83C5A">
        <w:t>tránh</w:t>
      </w:r>
      <w:proofErr w:type="spellEnd"/>
      <w:r w:rsidR="00B83C5A">
        <w:t xml:space="preserve"> spam hashtag</w:t>
      </w:r>
    </w:p>
    <w:p w:rsidR="00D70330" w:rsidRPr="00B83C5A" w:rsidRDefault="00D70330" w:rsidP="00B83C5A">
      <w:pPr>
        <w:pStyle w:val="ListParagraph"/>
        <w:numPr>
          <w:ilvl w:val="0"/>
          <w:numId w:val="26"/>
        </w:numPr>
        <w:rPr>
          <w:b/>
        </w:rPr>
      </w:pPr>
      <w:r>
        <w:t xml:space="preserve">Hashtag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681D65" w:rsidRPr="00C47F7F" w:rsidRDefault="00681D65" w:rsidP="009D6BE7">
      <w:pPr>
        <w:pStyle w:val="ListParagraph"/>
        <w:numPr>
          <w:ilvl w:val="0"/>
          <w:numId w:val="26"/>
        </w:numPr>
        <w:rPr>
          <w:b/>
        </w:r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 w:rsidRPr="00E57159">
        <w:rPr>
          <w:b/>
        </w:rPr>
        <w:t>phân</w:t>
      </w:r>
      <w:proofErr w:type="spellEnd"/>
      <w:r w:rsidRPr="00E57159">
        <w:rPr>
          <w:b/>
        </w:rPr>
        <w:t xml:space="preserve"> </w:t>
      </w:r>
      <w:proofErr w:type="spellStart"/>
      <w:r w:rsidRPr="00E57159">
        <w:rPr>
          <w:b/>
        </w:rP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hashtag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47F7F" w:rsidRPr="00B83C5A" w:rsidRDefault="00C47F7F" w:rsidP="009D6BE7">
      <w:pPr>
        <w:pStyle w:val="ListParagraph"/>
        <w:numPr>
          <w:ilvl w:val="0"/>
          <w:numId w:val="26"/>
        </w:numPr>
        <w:rPr>
          <w:b/>
        </w:r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hashtag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 w:rsidR="00B83C5A">
        <w:t xml:space="preserve">, </w:t>
      </w:r>
      <w:proofErr w:type="spellStart"/>
      <w:r w:rsidR="00B83C5A">
        <w:t>quan</w:t>
      </w:r>
      <w:proofErr w:type="spellEnd"/>
      <w:r w:rsidR="00B83C5A">
        <w:t xml:space="preserve"> </w:t>
      </w:r>
      <w:proofErr w:type="spellStart"/>
      <w:r w:rsidR="00B83C5A">
        <w:t>tâm</w:t>
      </w:r>
      <w:proofErr w:type="spellEnd"/>
      <w:r w:rsidR="00B83C5A">
        <w:t xml:space="preserve"> </w:t>
      </w:r>
      <w:proofErr w:type="spellStart"/>
      <w:r w:rsidR="00B83C5A">
        <w:t>đến</w:t>
      </w:r>
      <w:proofErr w:type="spellEnd"/>
      <w:r w:rsidR="00B83C5A">
        <w:t xml:space="preserve"> </w:t>
      </w:r>
      <w:proofErr w:type="spellStart"/>
      <w:r w:rsidR="00B83C5A">
        <w:t>các</w:t>
      </w:r>
      <w:proofErr w:type="spellEnd"/>
      <w:r w:rsidR="00B83C5A">
        <w:t xml:space="preserve"> hashtag </w:t>
      </w:r>
      <w:proofErr w:type="spellStart"/>
      <w:r w:rsidR="00B83C5A">
        <w:t>cộng</w:t>
      </w:r>
      <w:proofErr w:type="spellEnd"/>
      <w:r w:rsidR="00B83C5A">
        <w:t xml:space="preserve"> </w:t>
      </w:r>
      <w:proofErr w:type="spellStart"/>
      <w:r w:rsidR="00B83C5A">
        <w:t>đồng</w:t>
      </w:r>
      <w:proofErr w:type="spellEnd"/>
      <w:r w:rsidR="00B83C5A">
        <w:t xml:space="preserve"> </w:t>
      </w:r>
      <w:proofErr w:type="spellStart"/>
      <w:r w:rsidR="00B83C5A">
        <w:t>và</w:t>
      </w:r>
      <w:proofErr w:type="spellEnd"/>
      <w:r w:rsidR="00B83C5A">
        <w:t xml:space="preserve"> hashtag </w:t>
      </w:r>
      <w:proofErr w:type="spellStart"/>
      <w:r w:rsidR="00B83C5A">
        <w:t>những</w:t>
      </w:r>
      <w:proofErr w:type="spellEnd"/>
      <w:r w:rsidR="00B83C5A">
        <w:t xml:space="preserve"> </w:t>
      </w:r>
      <w:proofErr w:type="spellStart"/>
      <w:r w:rsidR="00B83C5A">
        <w:t>người</w:t>
      </w:r>
      <w:proofErr w:type="spellEnd"/>
      <w:r w:rsidR="00B83C5A">
        <w:t xml:space="preserve"> </w:t>
      </w:r>
      <w:proofErr w:type="spellStart"/>
      <w:r w:rsidR="00B83C5A">
        <w:t>nổi</w:t>
      </w:r>
      <w:proofErr w:type="spellEnd"/>
      <w:r w:rsidR="00B83C5A">
        <w:t xml:space="preserve"> </w:t>
      </w:r>
      <w:proofErr w:type="spellStart"/>
      <w:r w:rsidR="00B83C5A">
        <w:t>tiếng</w:t>
      </w:r>
      <w:proofErr w:type="spellEnd"/>
      <w:r w:rsidR="00B83C5A">
        <w:t xml:space="preserve"> </w:t>
      </w:r>
      <w:proofErr w:type="spellStart"/>
      <w:r w:rsidR="00B83C5A">
        <w:t>sử</w:t>
      </w:r>
      <w:proofErr w:type="spellEnd"/>
      <w:r w:rsidR="00B83C5A">
        <w:t xml:space="preserve"> </w:t>
      </w:r>
      <w:proofErr w:type="spellStart"/>
      <w:r w:rsidR="00B83C5A">
        <w:t>dụng</w:t>
      </w:r>
      <w:proofErr w:type="spellEnd"/>
      <w:r w:rsidR="00B83C5A">
        <w:t xml:space="preserve"> </w:t>
      </w:r>
      <w:proofErr w:type="spellStart"/>
      <w:r w:rsidR="00B83C5A">
        <w:t>liên</w:t>
      </w:r>
      <w:proofErr w:type="spellEnd"/>
      <w:r w:rsidR="00B83C5A">
        <w:t xml:space="preserve"> </w:t>
      </w:r>
      <w:proofErr w:type="spellStart"/>
      <w:r w:rsidR="00B83C5A">
        <w:t>quan</w:t>
      </w:r>
      <w:proofErr w:type="spellEnd"/>
      <w:r w:rsidR="00B83C5A">
        <w:t xml:space="preserve"> </w:t>
      </w:r>
      <w:proofErr w:type="spellStart"/>
      <w:r w:rsidR="00B83C5A">
        <w:t>đến</w:t>
      </w:r>
      <w:proofErr w:type="spellEnd"/>
      <w:r w:rsidR="00B83C5A">
        <w:t xml:space="preserve"> </w:t>
      </w:r>
      <w:proofErr w:type="spellStart"/>
      <w:r w:rsidR="00B83C5A">
        <w:t>lĩnh</w:t>
      </w:r>
      <w:proofErr w:type="spellEnd"/>
      <w:r w:rsidR="00B83C5A">
        <w:t xml:space="preserve"> </w:t>
      </w:r>
      <w:proofErr w:type="spellStart"/>
      <w:r w:rsidR="00B83C5A">
        <w:t>vực</w:t>
      </w:r>
      <w:proofErr w:type="spellEnd"/>
      <w:r w:rsidR="00B83C5A">
        <w:t xml:space="preserve"> </w:t>
      </w:r>
      <w:proofErr w:type="spellStart"/>
      <w:r w:rsidR="00B83C5A">
        <w:t>kinh</w:t>
      </w:r>
      <w:proofErr w:type="spellEnd"/>
      <w:r w:rsidR="00B83C5A">
        <w:t xml:space="preserve"> </w:t>
      </w:r>
      <w:proofErr w:type="spellStart"/>
      <w:r w:rsidR="00B83C5A">
        <w:t>doanh</w:t>
      </w:r>
      <w:proofErr w:type="spellEnd"/>
      <w:r w:rsidR="00B83C5A">
        <w:t xml:space="preserve"> </w:t>
      </w:r>
      <w:proofErr w:type="spellStart"/>
      <w:r w:rsidR="00B83C5A">
        <w:t>của</w:t>
      </w:r>
      <w:proofErr w:type="spellEnd"/>
      <w:r w:rsidR="00B83C5A">
        <w:t xml:space="preserve"> </w:t>
      </w:r>
      <w:proofErr w:type="spellStart"/>
      <w:r w:rsidR="00B83C5A">
        <w:t>bạn</w:t>
      </w:r>
      <w:proofErr w:type="spellEnd"/>
    </w:p>
    <w:p w:rsidR="00B83C5A" w:rsidRDefault="00B83C5A" w:rsidP="00B83C5A">
      <w:pPr>
        <w:pStyle w:val="ListParagraph"/>
        <w:numPr>
          <w:ilvl w:val="0"/>
          <w:numId w:val="24"/>
        </w:numPr>
        <w:rPr>
          <w:b/>
        </w:rPr>
      </w:pP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</w:t>
      </w:r>
      <w:proofErr w:type="spellEnd"/>
      <w:r w:rsidR="00E57159">
        <w:rPr>
          <w:b/>
        </w:rPr>
        <w:t xml:space="preserve"> </w:t>
      </w:r>
      <w:proofErr w:type="spellStart"/>
      <w:r w:rsidR="00E57159">
        <w:rPr>
          <w:b/>
        </w:rPr>
        <w:t>tìm</w:t>
      </w:r>
      <w:proofErr w:type="spellEnd"/>
      <w:r w:rsidR="00E57159">
        <w:rPr>
          <w:b/>
        </w:rPr>
        <w:t xml:space="preserve"> </w:t>
      </w:r>
      <w:proofErr w:type="spellStart"/>
      <w:r w:rsidR="00E57159">
        <w:rPr>
          <w:b/>
        </w:rPr>
        <w:t>kiếm</w:t>
      </w:r>
      <w:proofErr w:type="spellEnd"/>
      <w:r w:rsidR="00E57159">
        <w:rPr>
          <w:b/>
        </w:rPr>
        <w:t xml:space="preserve"> hashtag</w:t>
      </w:r>
    </w:p>
    <w:p w:rsidR="00B83C5A" w:rsidRPr="00EE6031" w:rsidRDefault="00EE6031" w:rsidP="00B83C5A">
      <w:pPr>
        <w:pStyle w:val="ListParagraph"/>
        <w:numPr>
          <w:ilvl w:val="0"/>
          <w:numId w:val="28"/>
        </w:numPr>
        <w:rPr>
          <w:b/>
        </w:rPr>
      </w:pPr>
      <w:hyperlink r:id="rId8" w:history="1">
        <w:r w:rsidR="00E57159" w:rsidRPr="00E57159">
          <w:rPr>
            <w:color w:val="0000FF"/>
            <w:u w:val="single"/>
          </w:rPr>
          <w:t>https://www.tagsfinder.com/en-vn/</w:t>
        </w:r>
      </w:hyperlink>
      <w:r w:rsidR="00E57159">
        <w:t xml:space="preserve"> </w:t>
      </w:r>
    </w:p>
    <w:p w:rsidR="00EE6031" w:rsidRPr="00EE6031" w:rsidRDefault="00EE6031" w:rsidP="00B83C5A">
      <w:pPr>
        <w:pStyle w:val="ListParagraph"/>
        <w:numPr>
          <w:ilvl w:val="0"/>
          <w:numId w:val="28"/>
        </w:numPr>
        <w:rPr>
          <w:b/>
        </w:rPr>
      </w:pPr>
      <w:hyperlink r:id="rId9" w:history="1">
        <w:r w:rsidRPr="00EE6031">
          <w:rPr>
            <w:color w:val="0000FF"/>
            <w:u w:val="single"/>
          </w:rPr>
          <w:t>https://seekmetrics.com/</w:t>
        </w:r>
      </w:hyperlink>
    </w:p>
    <w:p w:rsidR="00EE6031" w:rsidRPr="00020E2B" w:rsidRDefault="00EE6031" w:rsidP="00B83C5A">
      <w:pPr>
        <w:pStyle w:val="ListParagraph"/>
        <w:numPr>
          <w:ilvl w:val="0"/>
          <w:numId w:val="28"/>
        </w:numPr>
        <w:rPr>
          <w:b/>
        </w:rPr>
      </w:pPr>
      <w:hyperlink r:id="rId10" w:history="1">
        <w:r w:rsidRPr="00EE6031">
          <w:rPr>
            <w:color w:val="0000FF"/>
            <w:u w:val="single"/>
          </w:rPr>
          <w:t>https://displaypurposes.com/</w:t>
        </w:r>
      </w:hyperlink>
      <w:bookmarkStart w:id="0" w:name="_GoBack"/>
      <w:bookmarkEnd w:id="0"/>
    </w:p>
    <w:p w:rsidR="00020E2B" w:rsidRPr="00B83C5A" w:rsidRDefault="00EE6031" w:rsidP="00B83C5A">
      <w:pPr>
        <w:pStyle w:val="ListParagraph"/>
        <w:numPr>
          <w:ilvl w:val="0"/>
          <w:numId w:val="28"/>
        </w:numPr>
        <w:rPr>
          <w:b/>
        </w:rPr>
      </w:pPr>
      <w:hyperlink r:id="rId11" w:history="1">
        <w:r w:rsidR="00020E2B" w:rsidRPr="00020E2B">
          <w:rPr>
            <w:color w:val="0000FF"/>
            <w:u w:val="single"/>
          </w:rPr>
          <w:t>https://hashtagify.me/hashtag/tbt</w:t>
        </w:r>
      </w:hyperlink>
    </w:p>
    <w:p w:rsidR="00B83C5A" w:rsidRDefault="00B83C5A" w:rsidP="00B83C5A">
      <w:pPr>
        <w:rPr>
          <w:b/>
        </w:rPr>
      </w:pPr>
      <w:r>
        <w:rPr>
          <w:b/>
        </w:rPr>
        <w:t xml:space="preserve">     </w:t>
      </w:r>
    </w:p>
    <w:p w:rsidR="00B83C5A" w:rsidRDefault="00B83C5A" w:rsidP="00B83C5A">
      <w:pPr>
        <w:rPr>
          <w:b/>
        </w:rPr>
      </w:pPr>
    </w:p>
    <w:p w:rsidR="00B83C5A" w:rsidRPr="00B83C5A" w:rsidRDefault="00B83C5A" w:rsidP="00B83C5A">
      <w:pPr>
        <w:rPr>
          <w:b/>
        </w:rPr>
      </w:pPr>
      <w:r>
        <w:rPr>
          <w:b/>
        </w:rPr>
        <w:t xml:space="preserve">       </w:t>
      </w:r>
      <w:proofErr w:type="spellStart"/>
      <w:r w:rsidRPr="00B83C5A">
        <w:rPr>
          <w:b/>
        </w:rPr>
        <w:t>Nguồn</w:t>
      </w:r>
      <w:proofErr w:type="spellEnd"/>
      <w:r w:rsidRPr="00B83C5A">
        <w:rPr>
          <w:b/>
        </w:rPr>
        <w:t>:</w:t>
      </w:r>
    </w:p>
    <w:p w:rsidR="00B83C5A" w:rsidRPr="00B83C5A" w:rsidRDefault="00EE6031" w:rsidP="00B83C5A">
      <w:pPr>
        <w:pStyle w:val="ListParagraph"/>
        <w:numPr>
          <w:ilvl w:val="0"/>
          <w:numId w:val="27"/>
        </w:numPr>
        <w:rPr>
          <w:b/>
        </w:rPr>
      </w:pPr>
      <w:hyperlink r:id="rId12" w:history="1">
        <w:r w:rsidR="00B83C5A" w:rsidRPr="00B83C5A">
          <w:rPr>
            <w:color w:val="0000FF"/>
            <w:u w:val="single"/>
          </w:rPr>
          <w:t>https://www.hopperhq.com/blog/instagram-hashtags-guide/</w:t>
        </w:r>
      </w:hyperlink>
    </w:p>
    <w:p w:rsidR="00B83C5A" w:rsidRPr="00B83C5A" w:rsidRDefault="00EE6031" w:rsidP="00B83C5A">
      <w:pPr>
        <w:pStyle w:val="ListParagraph"/>
        <w:numPr>
          <w:ilvl w:val="0"/>
          <w:numId w:val="27"/>
        </w:numPr>
        <w:rPr>
          <w:b/>
        </w:rPr>
      </w:pPr>
      <w:hyperlink r:id="rId13" w:history="1">
        <w:r w:rsidR="00020E2B" w:rsidRPr="00020E2B">
          <w:rPr>
            <w:color w:val="0000FF"/>
            <w:u w:val="single"/>
          </w:rPr>
          <w:t>https://sproutsocial.com/insights/instagram-analytics-tools/</w:t>
        </w:r>
      </w:hyperlink>
    </w:p>
    <w:sectPr w:rsidR="00B83C5A" w:rsidRPr="00B8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2510E8"/>
    <w:multiLevelType w:val="hybridMultilevel"/>
    <w:tmpl w:val="719E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F607E5"/>
    <w:multiLevelType w:val="hybridMultilevel"/>
    <w:tmpl w:val="FD625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970D5E"/>
    <w:multiLevelType w:val="hybridMultilevel"/>
    <w:tmpl w:val="70F2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EF3BCC"/>
    <w:multiLevelType w:val="hybridMultilevel"/>
    <w:tmpl w:val="A6CED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D07470"/>
    <w:multiLevelType w:val="hybridMultilevel"/>
    <w:tmpl w:val="A816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5"/>
  </w:num>
  <w:num w:numId="21">
    <w:abstractNumId w:val="20"/>
  </w:num>
  <w:num w:numId="22">
    <w:abstractNumId w:val="11"/>
  </w:num>
  <w:num w:numId="23">
    <w:abstractNumId w:val="27"/>
  </w:num>
  <w:num w:numId="24">
    <w:abstractNumId w:val="16"/>
  </w:num>
  <w:num w:numId="25">
    <w:abstractNumId w:val="15"/>
  </w:num>
  <w:num w:numId="26">
    <w:abstractNumId w:val="21"/>
  </w:num>
  <w:num w:numId="27">
    <w:abstractNumId w:val="1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6F"/>
    <w:rsid w:val="00020E2B"/>
    <w:rsid w:val="0045166F"/>
    <w:rsid w:val="0063226E"/>
    <w:rsid w:val="00645252"/>
    <w:rsid w:val="00681D65"/>
    <w:rsid w:val="006D3D74"/>
    <w:rsid w:val="0083569A"/>
    <w:rsid w:val="009D6BE7"/>
    <w:rsid w:val="00A9204E"/>
    <w:rsid w:val="00B83C5A"/>
    <w:rsid w:val="00C47F7F"/>
    <w:rsid w:val="00D70330"/>
    <w:rsid w:val="00E57159"/>
    <w:rsid w:val="00E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E53A"/>
  <w15:chartTrackingRefBased/>
  <w15:docId w15:val="{130911CE-DC66-4554-9B4C-734D24FD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9D6BE7"/>
  </w:style>
  <w:style w:type="paragraph" w:styleId="ListParagraph">
    <w:name w:val="List Paragraph"/>
    <w:basedOn w:val="Normal"/>
    <w:uiPriority w:val="34"/>
    <w:unhideWhenUsed/>
    <w:qFormat/>
    <w:rsid w:val="009D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gsfinder.com/en-vn/" TargetMode="External"/><Relationship Id="rId13" Type="http://schemas.openxmlformats.org/officeDocument/2006/relationships/hyperlink" Target="https://sproutsocial.com/insights/instagram-analytics-tool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opperhq.com/blog/instagram-hashtags-guid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shtagify.me/hashtag/tb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isplaypurposes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ekmetrics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2019-10-31T08:27:00Z</dcterms:created>
  <dcterms:modified xsi:type="dcterms:W3CDTF">2019-10-31T10:26:00Z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