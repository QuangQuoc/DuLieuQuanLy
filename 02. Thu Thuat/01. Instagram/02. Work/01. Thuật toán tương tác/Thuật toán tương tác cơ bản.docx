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F4" w:rsidRDefault="00850A4A">
      <w:r>
        <w:t>Thuật toán trong Instagram:</w:t>
      </w:r>
      <w:r w:rsidR="003200F4" w:rsidRPr="003200F4">
        <w:rPr>
          <w:rStyle w:val="Heading1Char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 tối đa hóa thời gian người dùng dành cho nền tảng</w:t>
      </w:r>
    </w:p>
    <w:p w:rsidR="002877F0" w:rsidRDefault="002877F0"/>
    <w:p w:rsidR="002877F0" w:rsidRDefault="002877F0" w:rsidP="000E36BB">
      <w:pPr>
        <w:jc w:val="center"/>
      </w:pPr>
      <w:r>
        <w:rPr>
          <w:noProof/>
        </w:rPr>
        <w:drawing>
          <wp:inline distT="0" distB="0" distL="0" distR="0">
            <wp:extent cx="4183087" cy="1400804"/>
            <wp:effectExtent l="0" t="0" r="0" b="9525"/>
            <wp:docPr id="1" name="Picture 1" descr="C:\Users\Admin\Desktop\instagram algorithm bi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nstagram algorithm big 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08" cy="14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41" w:rsidRDefault="008A1D41"/>
    <w:p w:rsidR="008A1D41" w:rsidRDefault="008A1D41">
      <w:r>
        <w:t>Tầm quan trọng:</w:t>
      </w:r>
    </w:p>
    <w:p w:rsidR="008A1D41" w:rsidRDefault="008A1D41" w:rsidP="008A1D41">
      <w:pPr>
        <w:pStyle w:val="ListParagraph"/>
        <w:numPr>
          <w:ilvl w:val="0"/>
          <w:numId w:val="27"/>
        </w:numPr>
      </w:pPr>
      <w:r>
        <w:t>Thuật toán là thứ quyết định tương tác trong Instagram</w:t>
      </w:r>
    </w:p>
    <w:p w:rsidR="008A1D41" w:rsidRDefault="008A1D41" w:rsidP="008A1D41">
      <w:pPr>
        <w:pStyle w:val="ListParagraph"/>
        <w:numPr>
          <w:ilvl w:val="0"/>
          <w:numId w:val="27"/>
        </w:numPr>
      </w:pPr>
      <w:r>
        <w:t>Khi các thuật toán này thay đổi thì cần có sự được chuyển đổi lại phù hợp</w:t>
      </w:r>
    </w:p>
    <w:p w:rsidR="008A1D41" w:rsidRDefault="008A1D41" w:rsidP="008A1D41">
      <w:pPr>
        <w:ind w:left="360"/>
      </w:pPr>
    </w:p>
    <w:p w:rsidR="00850A4A" w:rsidRDefault="00850A4A">
      <w:r>
        <w:t xml:space="preserve">Các yếu tố chính: </w:t>
      </w:r>
    </w:p>
    <w:p w:rsidR="00850A4A" w:rsidRDefault="00850A4A" w:rsidP="00850A4A">
      <w:pPr>
        <w:pStyle w:val="ListParagraph"/>
        <w:numPr>
          <w:ilvl w:val="0"/>
          <w:numId w:val="26"/>
        </w:numPr>
      </w:pPr>
      <w:r>
        <w:t>Mối quan hệ với người dùng: những người đã like, share có khả năng tương tác cao</w:t>
      </w:r>
    </w:p>
    <w:p w:rsidR="003200F4" w:rsidRDefault="003200F4" w:rsidP="00850A4A">
      <w:pPr>
        <w:pStyle w:val="ListParagraph"/>
        <w:numPr>
          <w:ilvl w:val="0"/>
          <w:numId w:val="26"/>
        </w:numPr>
      </w:pPr>
      <w:r>
        <w:t>Bài đăng xuất hiện dựa trên HÀNH VI  trong QUÁ KHỨ của họ</w:t>
      </w:r>
    </w:p>
    <w:p w:rsidR="00850A4A" w:rsidRDefault="00CA18F9" w:rsidP="00850A4A">
      <w:pPr>
        <w:pStyle w:val="ListParagraph"/>
        <w:numPr>
          <w:ilvl w:val="0"/>
          <w:numId w:val="26"/>
        </w:numPr>
      </w:pPr>
      <w:r>
        <w:t>Hashtag</w:t>
      </w:r>
    </w:p>
    <w:p w:rsidR="00850A4A" w:rsidRDefault="00850A4A" w:rsidP="00850A4A">
      <w:pPr>
        <w:pStyle w:val="ListParagraph"/>
        <w:numPr>
          <w:ilvl w:val="0"/>
          <w:numId w:val="26"/>
        </w:numPr>
      </w:pPr>
      <w:r>
        <w:t>Người dùng tương tác với những bài đăng tương tự với nội dung của bạ</w:t>
      </w:r>
      <w:r w:rsidR="003753BA">
        <w:t>n có k</w:t>
      </w:r>
      <w:r>
        <w:t>hả năng nhìn thấy bài đăng của bạn.</w:t>
      </w:r>
    </w:p>
    <w:p w:rsidR="00850A4A" w:rsidRDefault="00850A4A" w:rsidP="00850A4A">
      <w:pPr>
        <w:pStyle w:val="ListParagraph"/>
        <w:numPr>
          <w:ilvl w:val="0"/>
          <w:numId w:val="26"/>
        </w:numPr>
      </w:pPr>
      <w:r>
        <w:t>Người dùng theo dõi nhiều tài khoản thì sẽ có sự cạch tranh tương tác giữa</w:t>
      </w:r>
      <w:r w:rsidR="008A1D41">
        <w:t xml:space="preserve"> các tài khoản đó với nhau</w:t>
      </w:r>
    </w:p>
    <w:p w:rsidR="008A1D41" w:rsidRDefault="008A1D41" w:rsidP="00850A4A">
      <w:pPr>
        <w:pStyle w:val="ListParagraph"/>
        <w:numPr>
          <w:ilvl w:val="0"/>
          <w:numId w:val="26"/>
        </w:numPr>
      </w:pPr>
      <w:r>
        <w:t>Tài khoản doanh nghiệp có thể gặp bất lợi về tương tác</w:t>
      </w:r>
    </w:p>
    <w:p w:rsidR="003200F4" w:rsidRDefault="003200F4" w:rsidP="00850A4A">
      <w:pPr>
        <w:pStyle w:val="ListParagraph"/>
        <w:numPr>
          <w:ilvl w:val="0"/>
          <w:numId w:val="26"/>
        </w:numPr>
      </w:pPr>
      <w:r>
        <w:t xml:space="preserve">1 tài khoản sẽ thấy 90% bài đăng của ng thân và 50% bài đăng khác tính theo thời gian đăng </w:t>
      </w:r>
    </w:p>
    <w:p w:rsidR="002877F0" w:rsidRDefault="002877F0" w:rsidP="00850A4A">
      <w:pPr>
        <w:pStyle w:val="ListParagraph"/>
        <w:numPr>
          <w:ilvl w:val="0"/>
          <w:numId w:val="26"/>
        </w:numPr>
      </w:pPr>
      <w:r>
        <w:t>Thuật toán k ẩn nội dung của bạn mà thay vào đó là do người dùng k thích nội dung bạn nữa hoặc cho đó là hành vi spam</w:t>
      </w:r>
    </w:p>
    <w:p w:rsidR="00CB1456" w:rsidRDefault="00CB1456" w:rsidP="00850A4A">
      <w:pPr>
        <w:pStyle w:val="ListParagraph"/>
        <w:numPr>
          <w:ilvl w:val="0"/>
          <w:numId w:val="26"/>
        </w:numPr>
      </w:pPr>
      <w:r>
        <w:t>Công nghệ nhận diện ảnh nên có thể tổ chức bài đăng thay vì hashtag, đặc biệt phát triển video</w:t>
      </w:r>
    </w:p>
    <w:p w:rsidR="00CB1456" w:rsidRDefault="00CB1456" w:rsidP="00850A4A">
      <w:pPr>
        <w:pStyle w:val="ListParagraph"/>
        <w:numPr>
          <w:ilvl w:val="0"/>
          <w:numId w:val="26"/>
        </w:numPr>
      </w:pPr>
      <w:r>
        <w:t>Tần suất, theo dõi và time sử dụng</w:t>
      </w:r>
    </w:p>
    <w:p w:rsidR="008A1D41" w:rsidRDefault="008A1D41" w:rsidP="008A1D41">
      <w:pPr>
        <w:ind w:left="462"/>
      </w:pPr>
    </w:p>
    <w:p w:rsidR="008A1D41" w:rsidRDefault="008A1D41" w:rsidP="008A1D41">
      <w:r>
        <w:t>Giải pháp:</w:t>
      </w:r>
    </w:p>
    <w:p w:rsidR="008A1D41" w:rsidRDefault="008A1D41" w:rsidP="008A1D41">
      <w:pPr>
        <w:pStyle w:val="ListParagraph"/>
        <w:numPr>
          <w:ilvl w:val="0"/>
          <w:numId w:val="28"/>
        </w:numPr>
      </w:pPr>
      <w:r>
        <w:t>Đẩy mạnh tương tác với những người đã follow bạn để đẩy vị thế tương tác của bạn với người này lên hành đầu (cmt, like, inbox, xin feedback…)</w:t>
      </w:r>
    </w:p>
    <w:p w:rsidR="008A1D41" w:rsidRDefault="008A1D41" w:rsidP="008A1D41">
      <w:pPr>
        <w:pStyle w:val="ListParagraph"/>
        <w:numPr>
          <w:ilvl w:val="0"/>
          <w:numId w:val="28"/>
        </w:numPr>
      </w:pPr>
      <w:r>
        <w:t>Các bài đăng nội dung có đầu tư, chương trình khuyến mãi… để xây dựng tương tác</w:t>
      </w:r>
    </w:p>
    <w:p w:rsidR="008A1D41" w:rsidRDefault="008A1D41" w:rsidP="008A1D41">
      <w:pPr>
        <w:pStyle w:val="ListParagraph"/>
        <w:numPr>
          <w:ilvl w:val="0"/>
          <w:numId w:val="28"/>
        </w:numPr>
      </w:pPr>
      <w:r>
        <w:t xml:space="preserve">Đối với khách </w:t>
      </w:r>
      <w:r w:rsidR="002877F0">
        <w:t>hàng</w:t>
      </w:r>
      <w:r>
        <w:t xml:space="preserve"> tiềm năng nên like và cmt những nội dung của họ, thể hiện tính tương tác một cách có ý nghĩa, có thể nhận thông báo từ các tk này để sớm tương tác với họ</w:t>
      </w:r>
    </w:p>
    <w:p w:rsidR="008A1D41" w:rsidRDefault="008A1D41" w:rsidP="008A1D41">
      <w:pPr>
        <w:pStyle w:val="ListParagraph"/>
        <w:numPr>
          <w:ilvl w:val="0"/>
          <w:numId w:val="28"/>
        </w:numPr>
      </w:pPr>
      <w:r>
        <w:t>Chọn giờ vàng để đăng, giờ có nhiều người theo giỏi bạn online nhất, chú trọng NỘI DUNG.</w:t>
      </w:r>
    </w:p>
    <w:p w:rsidR="008A1D41" w:rsidRDefault="008A1D41" w:rsidP="008A1D41">
      <w:pPr>
        <w:pStyle w:val="ListParagraph"/>
        <w:numPr>
          <w:ilvl w:val="0"/>
          <w:numId w:val="28"/>
        </w:numPr>
      </w:pPr>
      <w:r>
        <w:t>Trả lời bình luận của họ 1 cách sớm nhất</w:t>
      </w:r>
    </w:p>
    <w:p w:rsidR="008A1D41" w:rsidRDefault="008A1D41" w:rsidP="008A1D41">
      <w:pPr>
        <w:pStyle w:val="ListParagraph"/>
        <w:numPr>
          <w:ilvl w:val="0"/>
          <w:numId w:val="28"/>
        </w:numPr>
      </w:pPr>
      <w:r>
        <w:t>Sử dụng hashtag một cách tối ưu: giúp bạn hiển thị trong các thanh tìm kiếm, sử dụng hashtag nhắm đến đối tượng mục tiêu</w:t>
      </w:r>
    </w:p>
    <w:p w:rsidR="008A1D41" w:rsidRDefault="008A1D41" w:rsidP="008A1D41">
      <w:pPr>
        <w:pStyle w:val="ListParagraph"/>
        <w:numPr>
          <w:ilvl w:val="0"/>
          <w:numId w:val="28"/>
        </w:numPr>
      </w:pPr>
      <w:r>
        <w:t>Có thể phát triển và đăng lại những bài viết cũ</w:t>
      </w:r>
    </w:p>
    <w:p w:rsidR="00CB1456" w:rsidRDefault="00CB1456" w:rsidP="00CB1456">
      <w:pPr>
        <w:pStyle w:val="ListParagraph"/>
        <w:numPr>
          <w:ilvl w:val="0"/>
          <w:numId w:val="28"/>
        </w:numPr>
      </w:pPr>
      <w:r>
        <w:t>Kết hợp đăng bài, story và live</w:t>
      </w:r>
    </w:p>
    <w:p w:rsidR="008A1D41" w:rsidRDefault="003200F4" w:rsidP="008A1D41">
      <w:pPr>
        <w:pStyle w:val="ListParagraph"/>
        <w:numPr>
          <w:ilvl w:val="0"/>
          <w:numId w:val="28"/>
        </w:numPr>
      </w:pPr>
      <w:r>
        <w:t>Phân tích dữ liệu người dùng</w:t>
      </w:r>
      <w:r w:rsidR="00451397">
        <w:t>??</w:t>
      </w:r>
      <w:bookmarkStart w:id="0" w:name="_GoBack"/>
      <w:bookmarkEnd w:id="0"/>
    </w:p>
    <w:p w:rsidR="00397E64" w:rsidRDefault="00397E64" w:rsidP="00397E64">
      <w:pPr>
        <w:ind w:left="960"/>
      </w:pPr>
      <w:r>
        <w:t xml:space="preserve">BỔ SUNG: </w:t>
      </w:r>
    </w:p>
    <w:p w:rsidR="00397E64" w:rsidRDefault="00397E64" w:rsidP="00397E64">
      <w:pPr>
        <w:pStyle w:val="ListParagraph"/>
        <w:numPr>
          <w:ilvl w:val="0"/>
          <w:numId w:val="32"/>
        </w:numPr>
      </w:pPr>
      <w:r>
        <w:lastRenderedPageBreak/>
        <w:t>Tìm cách sử dụng nhiều tài khoản cá nhân để bán – tăng hiệu quả hơn việc sử dụng tài khoản doanh nghiệp.</w:t>
      </w:r>
    </w:p>
    <w:p w:rsidR="008A1D41" w:rsidRDefault="008A1D41" w:rsidP="008A1D41"/>
    <w:p w:rsidR="008A1D41" w:rsidRDefault="008A1D41" w:rsidP="008A1D41"/>
    <w:p w:rsidR="000E36BB" w:rsidRDefault="000E36BB" w:rsidP="000E36BB">
      <w:r>
        <w:t xml:space="preserve"> </w:t>
      </w:r>
      <w:hyperlink r:id="rId9" w:history="1">
        <w:r w:rsidRPr="00850A4A">
          <w:rPr>
            <w:color w:val="0000FF"/>
            <w:u w:val="single"/>
          </w:rPr>
          <w:t>https://www.shopify.com/blog/instagram-algorithm</w:t>
        </w:r>
      </w:hyperlink>
    </w:p>
    <w:p w:rsidR="000E36BB" w:rsidRDefault="000E36BB" w:rsidP="000E36BB">
      <w:r>
        <w:t xml:space="preserve"> </w:t>
      </w:r>
      <w:hyperlink r:id="rId10" w:history="1">
        <w:r>
          <w:rPr>
            <w:rStyle w:val="Hyperlink"/>
          </w:rPr>
          <w:t>https://blog.hootsuite.com/instagram-algorithm/</w:t>
        </w:r>
      </w:hyperlink>
    </w:p>
    <w:p w:rsidR="000E36BB" w:rsidRDefault="000E36BB" w:rsidP="000E36BB">
      <w:r>
        <w:t xml:space="preserve"> </w:t>
      </w:r>
      <w:hyperlink r:id="rId11" w:history="1">
        <w:r w:rsidRPr="006A1BF7">
          <w:rPr>
            <w:rStyle w:val="Hyperlink"/>
          </w:rPr>
          <w:t>https://www.vox.com/2018/6/2/17418476/instagram-feed-posts-algorithm-explained-reverse-  chronological</w:t>
        </w:r>
      </w:hyperlink>
    </w:p>
    <w:p w:rsidR="000E36BB" w:rsidRDefault="00451397" w:rsidP="000E36BB">
      <w:hyperlink r:id="rId12" w:history="1">
        <w:r w:rsidR="000E36BB">
          <w:rPr>
            <w:rStyle w:val="Hyperlink"/>
          </w:rPr>
          <w:t>https://later.com/blog/how-instagram-algorithm-works/</w:t>
        </w:r>
      </w:hyperlink>
    </w:p>
    <w:p w:rsidR="00CA18F9" w:rsidRDefault="00451397" w:rsidP="000E36BB">
      <w:hyperlink r:id="rId13" w:history="1">
        <w:r w:rsidR="00CA18F9">
          <w:rPr>
            <w:rStyle w:val="Hyperlink"/>
          </w:rPr>
          <w:t>https://socialpros.co/instagram-algorithm</w:t>
        </w:r>
      </w:hyperlink>
      <w:r w:rsidR="00CA18F9">
        <w:t xml:space="preserve"> (khá chi tiết)</w:t>
      </w:r>
    </w:p>
    <w:p w:rsidR="00901DF3" w:rsidRDefault="00451397" w:rsidP="000E36BB">
      <w:hyperlink r:id="rId14" w:history="1">
        <w:r w:rsidR="00901DF3">
          <w:rPr>
            <w:rStyle w:val="Hyperlink"/>
          </w:rPr>
          <w:t>https://www.hopperhq.com/blog/algorithm-blog/</w:t>
        </w:r>
      </w:hyperlink>
    </w:p>
    <w:p w:rsidR="000E36BB" w:rsidRDefault="000E36BB" w:rsidP="008A1D41"/>
    <w:p w:rsidR="008A1D41" w:rsidRDefault="008A1D41" w:rsidP="008A1D41"/>
    <w:p w:rsidR="008A1D41" w:rsidRDefault="008A1D41" w:rsidP="008A1D41"/>
    <w:p w:rsidR="008A1D41" w:rsidRDefault="008A1D41" w:rsidP="008A1D41"/>
    <w:p w:rsidR="008A1D41" w:rsidRDefault="008A1D41" w:rsidP="008A1D41"/>
    <w:p w:rsidR="008A1D41" w:rsidRDefault="008A1D41" w:rsidP="008A1D41"/>
    <w:p w:rsidR="008A1D41" w:rsidRDefault="008A1D41" w:rsidP="008A1D41"/>
    <w:p w:rsidR="008A1D41" w:rsidRDefault="008A1D41" w:rsidP="008A1D41">
      <w:pPr>
        <w:pBdr>
          <w:bottom w:val="single" w:sz="6" w:space="1" w:color="auto"/>
        </w:pBdr>
      </w:pPr>
    </w:p>
    <w:p w:rsidR="008A1D41" w:rsidRDefault="008A1D41" w:rsidP="008A1D41"/>
    <w:sectPr w:rsidR="008A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BC7789"/>
    <w:multiLevelType w:val="hybridMultilevel"/>
    <w:tmpl w:val="17E8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B8054D8"/>
    <w:multiLevelType w:val="hybridMultilevel"/>
    <w:tmpl w:val="6A50099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896552D"/>
    <w:multiLevelType w:val="hybridMultilevel"/>
    <w:tmpl w:val="DCD2FA5C"/>
    <w:lvl w:ilvl="0" w:tplc="0409000F">
      <w:start w:val="1"/>
      <w:numFmt w:val="decimal"/>
      <w:lvlText w:val="%1."/>
      <w:lvlJc w:val="left"/>
      <w:pPr>
        <w:ind w:left="822" w:hanging="360"/>
      </w:p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2" w15:restartNumberingAfterBreak="0">
    <w:nsid w:val="57D3152D"/>
    <w:multiLevelType w:val="hybridMultilevel"/>
    <w:tmpl w:val="43B4C2B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AC7448B"/>
    <w:multiLevelType w:val="hybridMultilevel"/>
    <w:tmpl w:val="9020C05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34E62C7"/>
    <w:multiLevelType w:val="multilevel"/>
    <w:tmpl w:val="5940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F75995"/>
    <w:multiLevelType w:val="hybridMultilevel"/>
    <w:tmpl w:val="C934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5D45DD"/>
    <w:multiLevelType w:val="hybridMultilevel"/>
    <w:tmpl w:val="F2AEC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0635CB"/>
    <w:multiLevelType w:val="hybridMultilevel"/>
    <w:tmpl w:val="0FE4DC44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8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5"/>
  </w:num>
  <w:num w:numId="21">
    <w:abstractNumId w:val="19"/>
  </w:num>
  <w:num w:numId="22">
    <w:abstractNumId w:val="11"/>
  </w:num>
  <w:num w:numId="23">
    <w:abstractNumId w:val="31"/>
  </w:num>
  <w:num w:numId="24">
    <w:abstractNumId w:val="18"/>
  </w:num>
  <w:num w:numId="25">
    <w:abstractNumId w:val="21"/>
  </w:num>
  <w:num w:numId="26">
    <w:abstractNumId w:val="30"/>
  </w:num>
  <w:num w:numId="27">
    <w:abstractNumId w:val="27"/>
  </w:num>
  <w:num w:numId="28">
    <w:abstractNumId w:val="22"/>
  </w:num>
  <w:num w:numId="29">
    <w:abstractNumId w:val="26"/>
  </w:num>
  <w:num w:numId="30">
    <w:abstractNumId w:val="24"/>
  </w:num>
  <w:num w:numId="31">
    <w:abstractNumId w:val="1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4A"/>
    <w:rsid w:val="000E36BB"/>
    <w:rsid w:val="002877F0"/>
    <w:rsid w:val="00316D50"/>
    <w:rsid w:val="003200F4"/>
    <w:rsid w:val="003753BA"/>
    <w:rsid w:val="00397E64"/>
    <w:rsid w:val="00451397"/>
    <w:rsid w:val="00645252"/>
    <w:rsid w:val="006D3D74"/>
    <w:rsid w:val="0083569A"/>
    <w:rsid w:val="00850A4A"/>
    <w:rsid w:val="008A1D41"/>
    <w:rsid w:val="00901DF3"/>
    <w:rsid w:val="00A473C9"/>
    <w:rsid w:val="00A9204E"/>
    <w:rsid w:val="00CA18F9"/>
    <w:rsid w:val="00CB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4EEA"/>
  <w15:chartTrackingRefBased/>
  <w15:docId w15:val="{0A1D3605-4B32-4D18-9D7F-76CD32A6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50A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D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ocialpros.co/instagram-algorith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ater.com/blog/how-instagram-algorithm-work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ox.com/2018/6/2/17418476/instagram-feed-posts-algorithm-explained-reverse-%20%20chronologica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blog.hootsuite.com/instagram-algorith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hopify.com/blog/instagram-algorithm" TargetMode="External"/><Relationship Id="rId14" Type="http://schemas.openxmlformats.org/officeDocument/2006/relationships/hyperlink" Target="https://www.hopperhq.com/blog/algorithm-blo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86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8</cp:revision>
  <dcterms:created xsi:type="dcterms:W3CDTF">2019-10-29T17:21:00Z</dcterms:created>
  <dcterms:modified xsi:type="dcterms:W3CDTF">2019-11-03T16:36:00Z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